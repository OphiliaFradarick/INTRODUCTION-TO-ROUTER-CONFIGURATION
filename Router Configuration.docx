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3CE958A" w14:textId="77777777" w:rsidR="001C147C" w:rsidRDefault="00673167">
      <w:pPr>
        <w:spacing w:line="360" w:lineRule="auto"/>
        <w:jc w:val="center"/>
        <w:rPr>
          <w:b/>
          <w:bCs/>
          <w:lang w:val="en-CA"/>
        </w:rPr>
      </w:pPr>
      <w:r>
        <w:rPr>
          <w:b/>
          <w:bCs/>
          <w:i/>
          <w:iCs/>
          <w:sz w:val="28"/>
          <w:lang w:val="en-CA"/>
        </w:rPr>
        <w:t>Router Configuration</w:t>
      </w:r>
    </w:p>
    <w:p w14:paraId="022B71E4" w14:textId="77777777" w:rsidR="001C147C" w:rsidRDefault="001C147C">
      <w:pPr>
        <w:rPr>
          <w:lang w:val="en-CA"/>
        </w:rPr>
      </w:pPr>
    </w:p>
    <w:p w14:paraId="57BCDAAB" w14:textId="77777777" w:rsidR="001C147C" w:rsidRDefault="00673167">
      <w:pPr>
        <w:rPr>
          <w:lang w:val="en-CA"/>
        </w:rPr>
      </w:pPr>
      <w:r>
        <w:rPr>
          <w:b/>
          <w:bCs/>
          <w:lang w:val="en-CA"/>
        </w:rPr>
        <w:t>Objectives:</w:t>
      </w:r>
      <w:r>
        <w:rPr>
          <w:lang w:val="en-CA"/>
        </w:rPr>
        <w:t xml:space="preserve">  </w:t>
      </w:r>
    </w:p>
    <w:p w14:paraId="031DBDB9" w14:textId="77777777" w:rsidR="001C147C" w:rsidRDefault="00673167">
      <w:pPr>
        <w:numPr>
          <w:ilvl w:val="0"/>
          <w:numId w:val="4"/>
        </w:numPr>
        <w:jc w:val="both"/>
        <w:rPr>
          <w:sz w:val="22"/>
        </w:rPr>
      </w:pPr>
      <w:r>
        <w:rPr>
          <w:lang w:val="en-CA"/>
        </w:rPr>
        <w:t xml:space="preserve">To </w:t>
      </w:r>
      <w:r>
        <w:rPr>
          <w:sz w:val="22"/>
        </w:rPr>
        <w:t>have a better understanding on the functions of routers and switches.</w:t>
      </w:r>
    </w:p>
    <w:p w14:paraId="27042665" w14:textId="77777777" w:rsidR="001C147C" w:rsidRDefault="00673167">
      <w:pPr>
        <w:numPr>
          <w:ilvl w:val="0"/>
          <w:numId w:val="4"/>
        </w:numPr>
        <w:jc w:val="both"/>
        <w:rPr>
          <w:sz w:val="22"/>
        </w:rPr>
      </w:pPr>
      <w:r>
        <w:rPr>
          <w:sz w:val="22"/>
        </w:rPr>
        <w:t xml:space="preserve">To get familiar with basic commands used in configuring Cisco router. </w:t>
      </w:r>
    </w:p>
    <w:p w14:paraId="6541AF68" w14:textId="77777777" w:rsidR="001C147C" w:rsidRDefault="00673167">
      <w:pPr>
        <w:numPr>
          <w:ilvl w:val="0"/>
          <w:numId w:val="4"/>
        </w:numPr>
        <w:jc w:val="both"/>
        <w:rPr>
          <w:sz w:val="22"/>
        </w:rPr>
      </w:pPr>
      <w:r>
        <w:rPr>
          <w:sz w:val="22"/>
        </w:rPr>
        <w:t>To get familiar with setting up an enterprise network.</w:t>
      </w:r>
    </w:p>
    <w:p w14:paraId="23F31AE6" w14:textId="77777777" w:rsidR="001C147C" w:rsidRDefault="00673167">
      <w:pPr>
        <w:numPr>
          <w:ilvl w:val="0"/>
          <w:numId w:val="4"/>
        </w:numPr>
        <w:jc w:val="both"/>
        <w:rPr>
          <w:sz w:val="16"/>
          <w:lang w:val="en-CA"/>
        </w:rPr>
      </w:pPr>
      <w:r>
        <w:rPr>
          <w:sz w:val="22"/>
        </w:rPr>
        <w:t>To gain experience in configuring router.</w:t>
      </w:r>
    </w:p>
    <w:p w14:paraId="405BB588" w14:textId="77777777" w:rsidR="001C147C" w:rsidRDefault="001C147C">
      <w:pPr>
        <w:rPr>
          <w:sz w:val="16"/>
          <w:lang w:val="en-CA"/>
        </w:rPr>
      </w:pPr>
    </w:p>
    <w:p w14:paraId="1950034B" w14:textId="77777777" w:rsidR="001C147C" w:rsidRDefault="00673167">
      <w:pPr>
        <w:rPr>
          <w:sz w:val="22"/>
          <w:szCs w:val="22"/>
        </w:rPr>
      </w:pPr>
      <w:r>
        <w:rPr>
          <w:b/>
          <w:bCs/>
          <w:lang w:val="en-CA"/>
        </w:rPr>
        <w:t xml:space="preserve">Equipment Required:  </w:t>
      </w:r>
    </w:p>
    <w:p w14:paraId="2D9B0267" w14:textId="77777777" w:rsidR="001C147C" w:rsidRDefault="00673167">
      <w:pPr>
        <w:numPr>
          <w:ilvl w:val="0"/>
          <w:numId w:val="5"/>
        </w:numPr>
        <w:rPr>
          <w:sz w:val="22"/>
          <w:szCs w:val="22"/>
          <w:lang w:val="en-CA"/>
        </w:rPr>
      </w:pPr>
      <w:r>
        <w:rPr>
          <w:sz w:val="22"/>
          <w:szCs w:val="22"/>
        </w:rPr>
        <w:t xml:space="preserve">Two PCs </w:t>
      </w:r>
    </w:p>
    <w:p w14:paraId="2EB7FF10" w14:textId="77777777" w:rsidR="001C147C" w:rsidRDefault="00673167">
      <w:pPr>
        <w:numPr>
          <w:ilvl w:val="0"/>
          <w:numId w:val="5"/>
        </w:numPr>
        <w:rPr>
          <w:sz w:val="22"/>
          <w:szCs w:val="22"/>
          <w:lang w:val="en-CA"/>
        </w:rPr>
      </w:pPr>
      <w:r>
        <w:rPr>
          <w:sz w:val="22"/>
          <w:szCs w:val="22"/>
          <w:lang w:val="en-CA"/>
        </w:rPr>
        <w:t>Two Cisco 1941 routers</w:t>
      </w:r>
    </w:p>
    <w:p w14:paraId="63C0D3E4" w14:textId="77777777" w:rsidR="001C147C" w:rsidRDefault="00673167">
      <w:pPr>
        <w:numPr>
          <w:ilvl w:val="0"/>
          <w:numId w:val="5"/>
        </w:numPr>
        <w:rPr>
          <w:sz w:val="22"/>
          <w:szCs w:val="22"/>
          <w:lang w:val="en-CA"/>
        </w:rPr>
      </w:pPr>
      <w:r>
        <w:rPr>
          <w:sz w:val="22"/>
          <w:szCs w:val="22"/>
          <w:lang w:val="en-CA"/>
        </w:rPr>
        <w:t>Two Cisco 2960 switches</w:t>
      </w:r>
    </w:p>
    <w:p w14:paraId="778DABD0" w14:textId="77777777" w:rsidR="001C147C" w:rsidRDefault="00673167">
      <w:pPr>
        <w:numPr>
          <w:ilvl w:val="0"/>
          <w:numId w:val="5"/>
        </w:numPr>
        <w:rPr>
          <w:sz w:val="22"/>
          <w:szCs w:val="22"/>
          <w:lang w:val="en-CA"/>
        </w:rPr>
      </w:pPr>
      <w:r>
        <w:rPr>
          <w:sz w:val="22"/>
          <w:szCs w:val="22"/>
          <w:lang w:val="en-CA"/>
        </w:rPr>
        <w:t>Straight Ethernet cables</w:t>
      </w:r>
    </w:p>
    <w:p w14:paraId="1105508A" w14:textId="77777777" w:rsidR="001C147C" w:rsidRDefault="00673167">
      <w:pPr>
        <w:numPr>
          <w:ilvl w:val="0"/>
          <w:numId w:val="5"/>
        </w:numPr>
        <w:rPr>
          <w:sz w:val="22"/>
        </w:rPr>
      </w:pPr>
      <w:r>
        <w:rPr>
          <w:sz w:val="22"/>
          <w:szCs w:val="22"/>
          <w:lang w:val="en-CA"/>
        </w:rPr>
        <w:t>Console cables</w:t>
      </w:r>
    </w:p>
    <w:p w14:paraId="13EF68EB" w14:textId="77777777" w:rsidR="001C147C" w:rsidRDefault="001C147C">
      <w:pPr>
        <w:jc w:val="both"/>
        <w:rPr>
          <w:sz w:val="22"/>
        </w:rPr>
      </w:pPr>
    </w:p>
    <w:p w14:paraId="6298CE58" w14:textId="3CFDA316" w:rsidR="001C147C" w:rsidRDefault="00673167">
      <w:pPr>
        <w:tabs>
          <w:tab w:val="left" w:pos="8640"/>
        </w:tabs>
        <w:rPr>
          <w:sz w:val="22"/>
        </w:rPr>
      </w:pPr>
      <w:r>
        <w:rPr>
          <w:b/>
          <w:bCs/>
          <w:lang w:val="en-CA"/>
        </w:rPr>
        <w:t>Network Setup</w:t>
      </w:r>
      <w:r>
        <w:rPr>
          <w:b/>
          <w:bCs/>
          <w:lang w:val="en-CA"/>
        </w:rPr>
        <w:tab/>
      </w:r>
      <w:r>
        <w:rPr>
          <w:b/>
          <w:bCs/>
          <w:lang w:val="en-CA"/>
        </w:rPr>
        <w:tab/>
      </w:r>
      <w:r>
        <w:rPr>
          <w:b/>
          <w:bCs/>
          <w:lang w:val="en-CA"/>
        </w:rPr>
        <w:tab/>
      </w:r>
    </w:p>
    <w:p w14:paraId="1B30F10B" w14:textId="77777777" w:rsidR="001C147C" w:rsidRDefault="00673167">
      <w:pPr>
        <w:jc w:val="both"/>
        <w:rPr>
          <w:sz w:val="22"/>
        </w:rPr>
      </w:pPr>
      <w:r>
        <w:rPr>
          <w:sz w:val="22"/>
        </w:rPr>
        <w:t>To setup the network,</w:t>
      </w:r>
    </w:p>
    <w:p w14:paraId="3F9BFC20" w14:textId="77777777" w:rsidR="001C147C" w:rsidRDefault="00673167">
      <w:pPr>
        <w:pStyle w:val="ListParagraph"/>
        <w:numPr>
          <w:ilvl w:val="0"/>
          <w:numId w:val="6"/>
        </w:numPr>
        <w:jc w:val="both"/>
        <w:rPr>
          <w:sz w:val="22"/>
        </w:rPr>
      </w:pPr>
      <w:r>
        <w:rPr>
          <w:sz w:val="22"/>
        </w:rPr>
        <w:t xml:space="preserve">Using a straight cable, connect the ethernet interface port on PC1 to interface port f0/1 of the Switch1. </w:t>
      </w:r>
    </w:p>
    <w:p w14:paraId="5E243C41" w14:textId="77777777" w:rsidR="001C147C" w:rsidRDefault="00673167">
      <w:pPr>
        <w:pStyle w:val="ListParagraph"/>
        <w:numPr>
          <w:ilvl w:val="0"/>
          <w:numId w:val="6"/>
        </w:numPr>
        <w:jc w:val="both"/>
        <w:rPr>
          <w:sz w:val="22"/>
        </w:rPr>
      </w:pPr>
      <w:r>
        <w:rPr>
          <w:sz w:val="22"/>
        </w:rPr>
        <w:t xml:space="preserve">Using a straight cable, connect interface port f0/23 of the switch1 to interface port g0/0 of the Router1. </w:t>
      </w:r>
    </w:p>
    <w:p w14:paraId="2F286148" w14:textId="77777777" w:rsidR="001C147C" w:rsidRDefault="00673167">
      <w:pPr>
        <w:pStyle w:val="ListParagraph"/>
        <w:numPr>
          <w:ilvl w:val="0"/>
          <w:numId w:val="6"/>
        </w:numPr>
        <w:jc w:val="both"/>
        <w:rPr>
          <w:sz w:val="22"/>
        </w:rPr>
      </w:pPr>
      <w:r>
        <w:rPr>
          <w:sz w:val="22"/>
        </w:rPr>
        <w:t xml:space="preserve">Connect PC2 to Switch2 and Switch2 to Router2 as you did in the previous steps. </w:t>
      </w:r>
    </w:p>
    <w:p w14:paraId="3B28CE90" w14:textId="77777777" w:rsidR="001C147C" w:rsidRDefault="00673167">
      <w:pPr>
        <w:pStyle w:val="ListParagraph"/>
        <w:numPr>
          <w:ilvl w:val="0"/>
          <w:numId w:val="6"/>
        </w:numPr>
        <w:jc w:val="both"/>
        <w:rPr>
          <w:sz w:val="22"/>
        </w:rPr>
      </w:pPr>
      <w:r>
        <w:rPr>
          <w:sz w:val="22"/>
        </w:rPr>
        <w:t>Using a straight cable, connect interface port g0/1 of the Router1 to interface port g0/1 of Router2.</w:t>
      </w:r>
    </w:p>
    <w:p w14:paraId="27894820" w14:textId="77777777" w:rsidR="001C147C" w:rsidRDefault="00673167">
      <w:pPr>
        <w:pStyle w:val="ListParagraph"/>
        <w:numPr>
          <w:ilvl w:val="0"/>
          <w:numId w:val="6"/>
        </w:numPr>
        <w:jc w:val="both"/>
        <w:rPr>
          <w:sz w:val="22"/>
        </w:rPr>
      </w:pPr>
      <w:r>
        <w:rPr>
          <w:sz w:val="22"/>
        </w:rPr>
        <w:t>To configure the router, it is necessary to connect a PC to the Router by means of a console cable. Use the comm port (serial port) available on the PC to connect to the console port of the Router.</w:t>
      </w:r>
    </w:p>
    <w:p w14:paraId="58A0B6FC" w14:textId="77777777" w:rsidR="001C147C" w:rsidRDefault="00673167">
      <w:pPr>
        <w:pStyle w:val="ListParagraph"/>
        <w:numPr>
          <w:ilvl w:val="0"/>
          <w:numId w:val="6"/>
        </w:numPr>
        <w:jc w:val="both"/>
        <w:rPr>
          <w:sz w:val="22"/>
        </w:rPr>
      </w:pPr>
      <w:r>
        <w:rPr>
          <w:sz w:val="22"/>
        </w:rPr>
        <w:t xml:space="preserve">Check that you have a network </w:t>
      </w:r>
      <w:proofErr w:type="gramStart"/>
      <w:r>
        <w:rPr>
          <w:sz w:val="22"/>
        </w:rPr>
        <w:t>similar to</w:t>
      </w:r>
      <w:proofErr w:type="gramEnd"/>
      <w:r>
        <w:rPr>
          <w:sz w:val="22"/>
        </w:rPr>
        <w:t xml:space="preserve"> the one in figure 1.</w:t>
      </w:r>
    </w:p>
    <w:p w14:paraId="2898C6B4" w14:textId="77777777" w:rsidR="001C147C" w:rsidRDefault="00673167">
      <w:pPr>
        <w:pStyle w:val="ListParagraph"/>
        <w:numPr>
          <w:ilvl w:val="0"/>
          <w:numId w:val="6"/>
        </w:numPr>
        <w:jc w:val="both"/>
        <w:rPr>
          <w:sz w:val="22"/>
        </w:rPr>
      </w:pPr>
      <w:r>
        <w:rPr>
          <w:sz w:val="22"/>
        </w:rPr>
        <w:t>Make sure that all the devices are powered up. Switch off the firewall on both PCs.</w:t>
      </w:r>
      <w:r w:rsidR="0057605B">
        <w:rPr>
          <w:noProof/>
        </w:rPr>
        <w:drawing>
          <wp:anchor distT="0" distB="0" distL="114300" distR="114300" simplePos="0" relativeHeight="251656704" behindDoc="0" locked="0" layoutInCell="1" allowOverlap="1" wp14:anchorId="70D67C8C" wp14:editId="6F750257">
            <wp:simplePos x="0" y="0"/>
            <wp:positionH relativeFrom="column">
              <wp:posOffset>1497330</wp:posOffset>
            </wp:positionH>
            <wp:positionV relativeFrom="paragraph">
              <wp:posOffset>225425</wp:posOffset>
            </wp:positionV>
            <wp:extent cx="2974340" cy="1997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340" cy="1997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0BA31D" w14:textId="77777777" w:rsidR="001C147C" w:rsidRDefault="00673167">
      <w:pPr>
        <w:ind w:left="720"/>
        <w:jc w:val="center"/>
        <w:rPr>
          <w:sz w:val="22"/>
        </w:rPr>
      </w:pPr>
      <w:r>
        <w:rPr>
          <w:sz w:val="22"/>
        </w:rPr>
        <w:t>Figure 1</w:t>
      </w:r>
      <w:r w:rsidR="0057605B">
        <w:rPr>
          <w:noProof/>
        </w:rPr>
        <w:drawing>
          <wp:anchor distT="0" distB="0" distL="114300" distR="114300" simplePos="0" relativeHeight="251657728" behindDoc="1" locked="0" layoutInCell="1" allowOverlap="1" wp14:anchorId="76E7B62B" wp14:editId="3244857C">
            <wp:simplePos x="0" y="0"/>
            <wp:positionH relativeFrom="column">
              <wp:posOffset>1011555</wp:posOffset>
            </wp:positionH>
            <wp:positionV relativeFrom="paragraph">
              <wp:posOffset>120015</wp:posOffset>
            </wp:positionV>
            <wp:extent cx="3943985" cy="3530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985" cy="35306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17D3A18" w14:textId="77777777" w:rsidR="001C147C" w:rsidRDefault="001C147C">
      <w:pPr>
        <w:ind w:left="720"/>
        <w:jc w:val="both"/>
        <w:rPr>
          <w:sz w:val="22"/>
        </w:rPr>
      </w:pPr>
    </w:p>
    <w:p w14:paraId="7C2A8B26" w14:textId="77777777" w:rsidR="001C147C" w:rsidRDefault="001C147C">
      <w:pPr>
        <w:jc w:val="both"/>
        <w:rPr>
          <w:sz w:val="22"/>
        </w:rPr>
      </w:pPr>
    </w:p>
    <w:p w14:paraId="0729283F" w14:textId="77777777" w:rsidR="001C147C" w:rsidRDefault="00673167">
      <w:pPr>
        <w:jc w:val="both"/>
        <w:rPr>
          <w:sz w:val="22"/>
        </w:rPr>
      </w:pPr>
      <w:r>
        <w:rPr>
          <w:b/>
          <w:sz w:val="22"/>
        </w:rPr>
        <w:t>Part B. IPv4 network configuration</w:t>
      </w:r>
    </w:p>
    <w:p w14:paraId="50F99AAE" w14:textId="77777777" w:rsidR="001C147C" w:rsidRDefault="001C147C">
      <w:pPr>
        <w:jc w:val="both"/>
        <w:rPr>
          <w:sz w:val="22"/>
        </w:rPr>
      </w:pPr>
    </w:p>
    <w:p w14:paraId="12AFDBFB" w14:textId="77777777" w:rsidR="001C147C" w:rsidRDefault="00673167">
      <w:pPr>
        <w:jc w:val="both"/>
        <w:rPr>
          <w:sz w:val="22"/>
          <w:szCs w:val="22"/>
        </w:rPr>
      </w:pPr>
      <w:r>
        <w:rPr>
          <w:sz w:val="22"/>
        </w:rPr>
        <w:t xml:space="preserve">With the network set up as above, the next step is to configure the router and PC. </w:t>
      </w:r>
    </w:p>
    <w:p w14:paraId="7F96ECB1" w14:textId="77777777" w:rsidR="001C147C" w:rsidRDefault="001C147C">
      <w:pPr>
        <w:rPr>
          <w:sz w:val="22"/>
          <w:szCs w:val="22"/>
        </w:rPr>
      </w:pPr>
    </w:p>
    <w:tbl>
      <w:tblPr>
        <w:tblW w:w="0" w:type="auto"/>
        <w:tblInd w:w="1108" w:type="dxa"/>
        <w:tblLayout w:type="fixed"/>
        <w:tblLook w:val="0000" w:firstRow="0" w:lastRow="0" w:firstColumn="0" w:lastColumn="0" w:noHBand="0" w:noVBand="0"/>
      </w:tblPr>
      <w:tblGrid>
        <w:gridCol w:w="1600"/>
        <w:gridCol w:w="1526"/>
        <w:gridCol w:w="1439"/>
        <w:gridCol w:w="1540"/>
      </w:tblGrid>
      <w:tr w:rsidR="001C147C" w14:paraId="6BA89A2E" w14:textId="77777777">
        <w:tc>
          <w:tcPr>
            <w:tcW w:w="1600" w:type="dxa"/>
            <w:tcBorders>
              <w:top w:val="single" w:sz="4" w:space="0" w:color="000000"/>
              <w:left w:val="single" w:sz="4" w:space="0" w:color="000000"/>
              <w:bottom w:val="single" w:sz="4" w:space="0" w:color="000000"/>
            </w:tcBorders>
            <w:shd w:val="clear" w:color="auto" w:fill="auto"/>
          </w:tcPr>
          <w:p w14:paraId="5C035190" w14:textId="77777777" w:rsidR="001C147C" w:rsidRDefault="00673167">
            <w:pPr>
              <w:jc w:val="center"/>
              <w:rPr>
                <w:b/>
                <w:bCs/>
                <w:sz w:val="22"/>
                <w:szCs w:val="22"/>
              </w:rPr>
            </w:pPr>
            <w:r>
              <w:rPr>
                <w:b/>
                <w:bCs/>
                <w:sz w:val="22"/>
              </w:rPr>
              <w:t>Router Name</w:t>
            </w:r>
          </w:p>
        </w:tc>
        <w:tc>
          <w:tcPr>
            <w:tcW w:w="1526" w:type="dxa"/>
            <w:tcBorders>
              <w:top w:val="single" w:sz="4" w:space="0" w:color="000000"/>
              <w:left w:val="single" w:sz="4" w:space="0" w:color="000000"/>
              <w:bottom w:val="single" w:sz="4" w:space="0" w:color="000000"/>
            </w:tcBorders>
            <w:shd w:val="clear" w:color="auto" w:fill="auto"/>
          </w:tcPr>
          <w:p w14:paraId="065CE68B" w14:textId="77777777" w:rsidR="001C147C" w:rsidRDefault="00673167">
            <w:pPr>
              <w:jc w:val="center"/>
              <w:rPr>
                <w:b/>
                <w:bCs/>
                <w:sz w:val="22"/>
              </w:rPr>
            </w:pPr>
            <w:r>
              <w:rPr>
                <w:b/>
                <w:bCs/>
                <w:sz w:val="22"/>
                <w:szCs w:val="22"/>
              </w:rPr>
              <w:t>g0/0</w:t>
            </w:r>
          </w:p>
        </w:tc>
        <w:tc>
          <w:tcPr>
            <w:tcW w:w="1439" w:type="dxa"/>
            <w:tcBorders>
              <w:top w:val="single" w:sz="4" w:space="0" w:color="000000"/>
              <w:left w:val="single" w:sz="4" w:space="0" w:color="000000"/>
              <w:bottom w:val="single" w:sz="4" w:space="0" w:color="000000"/>
            </w:tcBorders>
            <w:shd w:val="clear" w:color="auto" w:fill="auto"/>
          </w:tcPr>
          <w:p w14:paraId="3505252F" w14:textId="77777777" w:rsidR="001C147C" w:rsidRDefault="00673167">
            <w:pPr>
              <w:jc w:val="center"/>
              <w:rPr>
                <w:b/>
                <w:bCs/>
                <w:sz w:val="22"/>
              </w:rPr>
            </w:pPr>
            <w:r>
              <w:rPr>
                <w:b/>
                <w:bCs/>
                <w:sz w:val="22"/>
              </w:rPr>
              <w:t>g0/1</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14:paraId="217048E1" w14:textId="77777777" w:rsidR="001C147C" w:rsidRDefault="00673167">
            <w:pPr>
              <w:jc w:val="center"/>
            </w:pPr>
            <w:r>
              <w:rPr>
                <w:b/>
                <w:bCs/>
                <w:sz w:val="22"/>
              </w:rPr>
              <w:t>Subnet mask</w:t>
            </w:r>
          </w:p>
        </w:tc>
      </w:tr>
      <w:tr w:rsidR="001C147C" w14:paraId="33A3BE5A" w14:textId="77777777">
        <w:trPr>
          <w:trHeight w:val="314"/>
        </w:trPr>
        <w:tc>
          <w:tcPr>
            <w:tcW w:w="1600" w:type="dxa"/>
            <w:tcBorders>
              <w:top w:val="single" w:sz="4" w:space="0" w:color="000000"/>
              <w:left w:val="single" w:sz="4" w:space="0" w:color="000000"/>
              <w:bottom w:val="single" w:sz="4" w:space="0" w:color="000000"/>
            </w:tcBorders>
            <w:shd w:val="clear" w:color="auto" w:fill="auto"/>
          </w:tcPr>
          <w:p w14:paraId="3E2FCAA0" w14:textId="77777777" w:rsidR="001C147C" w:rsidRDefault="00673167">
            <w:pPr>
              <w:rPr>
                <w:sz w:val="22"/>
              </w:rPr>
            </w:pPr>
            <w:r>
              <w:rPr>
                <w:sz w:val="22"/>
              </w:rPr>
              <w:t>Router 1</w:t>
            </w:r>
          </w:p>
        </w:tc>
        <w:tc>
          <w:tcPr>
            <w:tcW w:w="1526" w:type="dxa"/>
            <w:tcBorders>
              <w:top w:val="single" w:sz="4" w:space="0" w:color="000000"/>
              <w:left w:val="single" w:sz="4" w:space="0" w:color="000000"/>
              <w:bottom w:val="single" w:sz="4" w:space="0" w:color="000000"/>
            </w:tcBorders>
            <w:shd w:val="clear" w:color="auto" w:fill="auto"/>
          </w:tcPr>
          <w:p w14:paraId="4A7D35F7" w14:textId="77777777" w:rsidR="001C147C" w:rsidRDefault="00673167">
            <w:pPr>
              <w:rPr>
                <w:sz w:val="22"/>
              </w:rPr>
            </w:pPr>
            <w:r>
              <w:rPr>
                <w:sz w:val="22"/>
              </w:rPr>
              <w:t>152.1.25.1</w:t>
            </w:r>
          </w:p>
        </w:tc>
        <w:tc>
          <w:tcPr>
            <w:tcW w:w="1439" w:type="dxa"/>
            <w:tcBorders>
              <w:top w:val="single" w:sz="4" w:space="0" w:color="000000"/>
              <w:left w:val="single" w:sz="4" w:space="0" w:color="000000"/>
              <w:bottom w:val="single" w:sz="4" w:space="0" w:color="000000"/>
            </w:tcBorders>
            <w:shd w:val="clear" w:color="auto" w:fill="auto"/>
          </w:tcPr>
          <w:p w14:paraId="408C1667" w14:textId="77777777" w:rsidR="001C147C" w:rsidRDefault="00673167">
            <w:pPr>
              <w:rPr>
                <w:sz w:val="22"/>
              </w:rPr>
            </w:pPr>
            <w:r>
              <w:rPr>
                <w:sz w:val="22"/>
              </w:rPr>
              <w:t>150.10.20.1</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14:paraId="594446CE" w14:textId="77777777" w:rsidR="001C147C" w:rsidRDefault="00673167">
            <w:pPr>
              <w:rPr>
                <w:sz w:val="22"/>
              </w:rPr>
            </w:pPr>
            <w:r>
              <w:rPr>
                <w:sz w:val="22"/>
              </w:rPr>
              <w:t>255.255.0.0</w:t>
            </w:r>
          </w:p>
          <w:p w14:paraId="2B5D416D" w14:textId="77777777" w:rsidR="001C147C" w:rsidRDefault="001C147C">
            <w:pPr>
              <w:rPr>
                <w:sz w:val="22"/>
              </w:rPr>
            </w:pPr>
          </w:p>
        </w:tc>
      </w:tr>
      <w:tr w:rsidR="001C147C" w14:paraId="5FDFE225" w14:textId="77777777">
        <w:tc>
          <w:tcPr>
            <w:tcW w:w="1600" w:type="dxa"/>
            <w:tcBorders>
              <w:top w:val="single" w:sz="4" w:space="0" w:color="000000"/>
              <w:left w:val="single" w:sz="4" w:space="0" w:color="000000"/>
              <w:bottom w:val="single" w:sz="4" w:space="0" w:color="000000"/>
            </w:tcBorders>
            <w:shd w:val="clear" w:color="auto" w:fill="auto"/>
          </w:tcPr>
          <w:p w14:paraId="2BCA4EAD" w14:textId="77777777" w:rsidR="001C147C" w:rsidRDefault="00673167">
            <w:pPr>
              <w:rPr>
                <w:sz w:val="22"/>
              </w:rPr>
            </w:pPr>
            <w:r>
              <w:rPr>
                <w:sz w:val="22"/>
              </w:rPr>
              <w:t>Router 2</w:t>
            </w:r>
          </w:p>
        </w:tc>
        <w:tc>
          <w:tcPr>
            <w:tcW w:w="1526" w:type="dxa"/>
            <w:tcBorders>
              <w:top w:val="single" w:sz="4" w:space="0" w:color="000000"/>
              <w:left w:val="single" w:sz="4" w:space="0" w:color="000000"/>
              <w:bottom w:val="single" w:sz="4" w:space="0" w:color="000000"/>
            </w:tcBorders>
            <w:shd w:val="clear" w:color="auto" w:fill="auto"/>
          </w:tcPr>
          <w:p w14:paraId="0B38FD5F" w14:textId="77777777" w:rsidR="001C147C" w:rsidRDefault="00673167">
            <w:pPr>
              <w:rPr>
                <w:sz w:val="22"/>
              </w:rPr>
            </w:pPr>
            <w:r>
              <w:rPr>
                <w:sz w:val="22"/>
              </w:rPr>
              <w:t>152.2.25.1</w:t>
            </w:r>
          </w:p>
        </w:tc>
        <w:tc>
          <w:tcPr>
            <w:tcW w:w="1439" w:type="dxa"/>
            <w:tcBorders>
              <w:top w:val="single" w:sz="4" w:space="0" w:color="000000"/>
              <w:left w:val="single" w:sz="4" w:space="0" w:color="000000"/>
              <w:bottom w:val="single" w:sz="4" w:space="0" w:color="000000"/>
            </w:tcBorders>
            <w:shd w:val="clear" w:color="auto" w:fill="auto"/>
          </w:tcPr>
          <w:p w14:paraId="245CD3AB" w14:textId="77777777" w:rsidR="001C147C" w:rsidRDefault="00673167">
            <w:pPr>
              <w:rPr>
                <w:sz w:val="22"/>
              </w:rPr>
            </w:pPr>
            <w:r>
              <w:rPr>
                <w:sz w:val="22"/>
              </w:rPr>
              <w:t>150.10.20.2</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14:paraId="18311CC4" w14:textId="77777777" w:rsidR="001C147C" w:rsidRDefault="00673167">
            <w:pPr>
              <w:rPr>
                <w:sz w:val="22"/>
              </w:rPr>
            </w:pPr>
            <w:r>
              <w:rPr>
                <w:sz w:val="22"/>
              </w:rPr>
              <w:t>255.255.0.0</w:t>
            </w:r>
          </w:p>
          <w:p w14:paraId="2F295648" w14:textId="77777777" w:rsidR="001C147C" w:rsidRDefault="001C147C">
            <w:pPr>
              <w:rPr>
                <w:sz w:val="22"/>
              </w:rPr>
            </w:pPr>
          </w:p>
        </w:tc>
      </w:tr>
    </w:tbl>
    <w:p w14:paraId="2AF3850D" w14:textId="77777777" w:rsidR="001C147C" w:rsidRDefault="001C147C">
      <w:pPr>
        <w:rPr>
          <w:b/>
          <w:sz w:val="22"/>
        </w:rPr>
      </w:pPr>
    </w:p>
    <w:p w14:paraId="5B4414DE" w14:textId="0283AB5F" w:rsidR="001C147C" w:rsidRDefault="00673167">
      <w:pPr>
        <w:jc w:val="both"/>
        <w:rPr>
          <w:sz w:val="22"/>
        </w:rPr>
      </w:pPr>
      <w:r>
        <w:rPr>
          <w:b/>
          <w:sz w:val="22"/>
        </w:rPr>
        <w:t xml:space="preserve"> Cisco Router Setup</w:t>
      </w:r>
    </w:p>
    <w:p w14:paraId="5DE17DFC" w14:textId="77777777" w:rsidR="001C147C" w:rsidRDefault="00673167">
      <w:pPr>
        <w:pStyle w:val="ListParagraph"/>
        <w:numPr>
          <w:ilvl w:val="0"/>
          <w:numId w:val="7"/>
        </w:numPr>
        <w:jc w:val="both"/>
        <w:rPr>
          <w:sz w:val="22"/>
        </w:rPr>
      </w:pPr>
      <w:bookmarkStart w:id="0" w:name="Bookmark"/>
      <w:r>
        <w:rPr>
          <w:sz w:val="22"/>
        </w:rPr>
        <w:t xml:space="preserve">Click on PC1 in the workspace then click on Desktop from the top menu bar then click on Terminal icon.  </w:t>
      </w:r>
    </w:p>
    <w:p w14:paraId="2EAB179F" w14:textId="77777777" w:rsidR="001C147C" w:rsidRDefault="00673167">
      <w:pPr>
        <w:pStyle w:val="ListParagraph"/>
        <w:numPr>
          <w:ilvl w:val="0"/>
          <w:numId w:val="7"/>
        </w:numPr>
        <w:jc w:val="both"/>
        <w:rPr>
          <w:sz w:val="22"/>
        </w:rPr>
      </w:pPr>
      <w:r>
        <w:rPr>
          <w:sz w:val="22"/>
        </w:rPr>
        <w:t xml:space="preserve">In the Terminal window check that the </w:t>
      </w:r>
      <w:r>
        <w:rPr>
          <w:i/>
          <w:sz w:val="22"/>
        </w:rPr>
        <w:t>speed</w:t>
      </w:r>
      <w:r>
        <w:rPr>
          <w:sz w:val="22"/>
        </w:rPr>
        <w:t xml:space="preserve"> is set as 9600 and click OK to open the configuration command line window </w:t>
      </w:r>
      <w:r>
        <w:rPr>
          <w:rFonts w:ascii="Wingdings" w:hAnsi="Wingdings" w:cs="Wingdings"/>
          <w:sz w:val="22"/>
        </w:rPr>
        <w:t></w:t>
      </w:r>
      <w:r>
        <w:rPr>
          <w:sz w:val="22"/>
        </w:rPr>
        <w:t xml:space="preserve"> answer “no” to the initial configuration dialog question </w:t>
      </w:r>
      <w:r>
        <w:rPr>
          <w:rFonts w:ascii="Wingdings" w:hAnsi="Wingdings" w:cs="Wingdings"/>
          <w:sz w:val="22"/>
        </w:rPr>
        <w:t></w:t>
      </w:r>
      <w:r>
        <w:rPr>
          <w:sz w:val="22"/>
        </w:rPr>
        <w:t xml:space="preserve"> Hit the enter key on your keyboard and you are now in </w:t>
      </w:r>
      <w:r>
        <w:rPr>
          <w:i/>
          <w:iCs/>
          <w:sz w:val="22"/>
        </w:rPr>
        <w:t>user mode</w:t>
      </w:r>
      <w:r>
        <w:rPr>
          <w:sz w:val="22"/>
        </w:rPr>
        <w:t xml:space="preserve"> </w:t>
      </w:r>
    </w:p>
    <w:p w14:paraId="3AAAC23F" w14:textId="77777777" w:rsidR="001C147C" w:rsidRDefault="001C147C">
      <w:pPr>
        <w:ind w:left="1080"/>
        <w:jc w:val="both"/>
        <w:rPr>
          <w:sz w:val="22"/>
        </w:rPr>
      </w:pPr>
      <w:bookmarkStart w:id="1" w:name="OLE_LINK4"/>
    </w:p>
    <w:bookmarkEnd w:id="1"/>
    <w:p w14:paraId="43EAB943" w14:textId="77777777" w:rsidR="001C147C" w:rsidRDefault="00673167">
      <w:pPr>
        <w:pStyle w:val="ListParagraph"/>
        <w:numPr>
          <w:ilvl w:val="0"/>
          <w:numId w:val="7"/>
        </w:numPr>
        <w:jc w:val="both"/>
        <w:rPr>
          <w:sz w:val="22"/>
        </w:rPr>
      </w:pPr>
      <w:r>
        <w:rPr>
          <w:sz w:val="22"/>
        </w:rPr>
        <w:t xml:space="preserve">Type </w:t>
      </w:r>
      <w:proofErr w:type="gramStart"/>
      <w:r>
        <w:rPr>
          <w:b/>
          <w:bCs/>
          <w:i/>
          <w:iCs/>
          <w:sz w:val="22"/>
        </w:rPr>
        <w:t>enable</w:t>
      </w:r>
      <w:proofErr w:type="gramEnd"/>
      <w:r>
        <w:rPr>
          <w:sz w:val="22"/>
        </w:rPr>
        <w:t xml:space="preserve"> to enter the </w:t>
      </w:r>
      <w:r>
        <w:rPr>
          <w:i/>
          <w:iCs/>
          <w:sz w:val="22"/>
        </w:rPr>
        <w:t>privilege exec mode</w:t>
      </w:r>
      <w:r>
        <w:rPr>
          <w:sz w:val="22"/>
        </w:rPr>
        <w:t>.</w:t>
      </w:r>
    </w:p>
    <w:p w14:paraId="7D170BA3" w14:textId="77777777" w:rsidR="001C147C" w:rsidRDefault="00673167">
      <w:pPr>
        <w:ind w:left="720"/>
        <w:jc w:val="both"/>
        <w:rPr>
          <w:sz w:val="22"/>
        </w:rPr>
      </w:pPr>
      <w:r>
        <w:rPr>
          <w:sz w:val="22"/>
        </w:rPr>
        <w:t xml:space="preserve">Again, type “?” to get help on the commands available. Compare the list with the one that you have previously in the user mode. You should see more commands are available to you. Note that you can also get partial help if you know the commands but not the parameters following the commands. To get help in such a case, </w:t>
      </w:r>
      <w:proofErr w:type="gramStart"/>
      <w:r>
        <w:rPr>
          <w:sz w:val="22"/>
        </w:rPr>
        <w:t xml:space="preserve">type </w:t>
      </w:r>
      <w:r>
        <w:rPr>
          <w:b/>
          <w:bCs/>
          <w:sz w:val="22"/>
        </w:rPr>
        <w:t>?</w:t>
      </w:r>
      <w:proofErr w:type="gramEnd"/>
      <w:r>
        <w:rPr>
          <w:sz w:val="22"/>
        </w:rPr>
        <w:t xml:space="preserve"> after the command. E.g. </w:t>
      </w:r>
      <w:proofErr w:type="gramStart"/>
      <w:r>
        <w:rPr>
          <w:b/>
          <w:bCs/>
          <w:sz w:val="22"/>
        </w:rPr>
        <w:t>show ?</w:t>
      </w:r>
      <w:proofErr w:type="gramEnd"/>
      <w:r>
        <w:rPr>
          <w:sz w:val="22"/>
        </w:rPr>
        <w:t xml:space="preserve"> (</w:t>
      </w:r>
      <w:proofErr w:type="gramStart"/>
      <w:r>
        <w:rPr>
          <w:sz w:val="22"/>
        </w:rPr>
        <w:t>this</w:t>
      </w:r>
      <w:proofErr w:type="gramEnd"/>
      <w:r>
        <w:rPr>
          <w:sz w:val="22"/>
        </w:rPr>
        <w:t xml:space="preserve"> will provide you with a list of items that you could display with more information.)</w:t>
      </w:r>
    </w:p>
    <w:p w14:paraId="78267435" w14:textId="77777777" w:rsidR="001C147C" w:rsidRDefault="001C147C">
      <w:pPr>
        <w:ind w:left="720"/>
        <w:jc w:val="both"/>
        <w:rPr>
          <w:sz w:val="22"/>
        </w:rPr>
      </w:pPr>
    </w:p>
    <w:p w14:paraId="7645092A" w14:textId="77777777" w:rsidR="001C147C" w:rsidRDefault="001C147C">
      <w:pPr>
        <w:ind w:left="720"/>
        <w:jc w:val="both"/>
        <w:rPr>
          <w:sz w:val="22"/>
        </w:rPr>
      </w:pPr>
    </w:p>
    <w:p w14:paraId="517D9076" w14:textId="77777777" w:rsidR="001C147C" w:rsidRDefault="001C147C">
      <w:pPr>
        <w:ind w:left="720"/>
        <w:jc w:val="both"/>
        <w:rPr>
          <w:sz w:val="22"/>
        </w:rPr>
      </w:pPr>
    </w:p>
    <w:p w14:paraId="591BD09D" w14:textId="77777777" w:rsidR="001C147C" w:rsidRDefault="001C147C">
      <w:pPr>
        <w:ind w:left="720"/>
        <w:jc w:val="both"/>
        <w:rPr>
          <w:sz w:val="22"/>
        </w:rPr>
      </w:pPr>
    </w:p>
    <w:p w14:paraId="1B1EF765" w14:textId="77777777" w:rsidR="001C147C" w:rsidRDefault="0057605B">
      <w:pPr>
        <w:ind w:left="720"/>
        <w:jc w:val="both"/>
        <w:rPr>
          <w:sz w:val="22"/>
        </w:rPr>
      </w:pPr>
      <w:r>
        <w:rPr>
          <w:noProof/>
        </w:rPr>
        <w:lastRenderedPageBreak/>
        <w:drawing>
          <wp:anchor distT="0" distB="0" distL="114300" distR="114300" simplePos="0" relativeHeight="251658752" behindDoc="0" locked="0" layoutInCell="1" allowOverlap="1" wp14:anchorId="09C1B540" wp14:editId="67530B80">
            <wp:simplePos x="0" y="0"/>
            <wp:positionH relativeFrom="column">
              <wp:posOffset>458470</wp:posOffset>
            </wp:positionH>
            <wp:positionV relativeFrom="paragraph">
              <wp:posOffset>0</wp:posOffset>
            </wp:positionV>
            <wp:extent cx="5378450" cy="56705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8450" cy="56705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E05A7CD" w14:textId="77777777" w:rsidR="001C147C" w:rsidRDefault="00673167">
      <w:pPr>
        <w:numPr>
          <w:ilvl w:val="0"/>
          <w:numId w:val="7"/>
        </w:numPr>
        <w:jc w:val="both"/>
        <w:rPr>
          <w:sz w:val="22"/>
        </w:rPr>
      </w:pPr>
      <w:r>
        <w:rPr>
          <w:sz w:val="22"/>
        </w:rPr>
        <w:t xml:space="preserve">Check the system setting by typing </w:t>
      </w:r>
      <w:r>
        <w:rPr>
          <w:b/>
          <w:bCs/>
          <w:i/>
          <w:iCs/>
          <w:sz w:val="22"/>
        </w:rPr>
        <w:t>show running-config</w:t>
      </w:r>
      <w:r>
        <w:rPr>
          <w:sz w:val="22"/>
        </w:rPr>
        <w:t xml:space="preserve">. Note that in general, abbreviations are allowed </w:t>
      </w:r>
      <w:proofErr w:type="gramStart"/>
      <w:r>
        <w:rPr>
          <w:sz w:val="22"/>
        </w:rPr>
        <w:t>as long as</w:t>
      </w:r>
      <w:proofErr w:type="gramEnd"/>
      <w:r>
        <w:rPr>
          <w:sz w:val="22"/>
        </w:rPr>
        <w:t xml:space="preserve"> there is no confusion. Here, you could type </w:t>
      </w:r>
      <w:proofErr w:type="spellStart"/>
      <w:r>
        <w:rPr>
          <w:b/>
          <w:bCs/>
          <w:i/>
          <w:iCs/>
          <w:sz w:val="22"/>
        </w:rPr>
        <w:t>sh</w:t>
      </w:r>
      <w:proofErr w:type="spellEnd"/>
      <w:r>
        <w:rPr>
          <w:b/>
          <w:bCs/>
          <w:i/>
          <w:iCs/>
          <w:sz w:val="22"/>
        </w:rPr>
        <w:t xml:space="preserve"> run</w:t>
      </w:r>
      <w:r>
        <w:rPr>
          <w:sz w:val="22"/>
        </w:rPr>
        <w:t xml:space="preserve"> instead. Press space bar to display more information on the screen. </w:t>
      </w:r>
    </w:p>
    <w:p w14:paraId="0A03093D" w14:textId="77777777" w:rsidR="001C147C" w:rsidRDefault="001C147C">
      <w:pPr>
        <w:ind w:left="720"/>
        <w:jc w:val="both"/>
        <w:rPr>
          <w:sz w:val="22"/>
        </w:rPr>
      </w:pPr>
    </w:p>
    <w:p w14:paraId="3186319E" w14:textId="77777777" w:rsidR="001C147C" w:rsidRDefault="001C147C">
      <w:pPr>
        <w:ind w:left="720"/>
        <w:jc w:val="both"/>
        <w:rPr>
          <w:sz w:val="22"/>
        </w:rPr>
      </w:pPr>
    </w:p>
    <w:p w14:paraId="042A46AE" w14:textId="77777777" w:rsidR="001C147C" w:rsidRDefault="001C147C">
      <w:pPr>
        <w:ind w:left="720"/>
        <w:jc w:val="both"/>
        <w:rPr>
          <w:sz w:val="22"/>
        </w:rPr>
      </w:pPr>
    </w:p>
    <w:p w14:paraId="64E6313D" w14:textId="77777777" w:rsidR="001C147C" w:rsidRDefault="001C147C">
      <w:pPr>
        <w:ind w:left="720"/>
        <w:jc w:val="both"/>
        <w:rPr>
          <w:sz w:val="22"/>
        </w:rPr>
      </w:pPr>
    </w:p>
    <w:p w14:paraId="6DFBDB8E" w14:textId="77777777" w:rsidR="001C147C" w:rsidRDefault="001C147C">
      <w:pPr>
        <w:ind w:left="720"/>
        <w:jc w:val="both"/>
        <w:rPr>
          <w:sz w:val="22"/>
        </w:rPr>
      </w:pPr>
    </w:p>
    <w:p w14:paraId="7222D417" w14:textId="77777777" w:rsidR="001C147C" w:rsidRDefault="001C147C">
      <w:pPr>
        <w:ind w:left="720"/>
        <w:jc w:val="both"/>
        <w:rPr>
          <w:sz w:val="22"/>
        </w:rPr>
      </w:pPr>
    </w:p>
    <w:p w14:paraId="3D2F59C9" w14:textId="77777777" w:rsidR="001C147C" w:rsidRDefault="001C147C">
      <w:pPr>
        <w:ind w:left="720"/>
        <w:jc w:val="both"/>
        <w:rPr>
          <w:sz w:val="22"/>
        </w:rPr>
      </w:pPr>
    </w:p>
    <w:p w14:paraId="5C944F5B" w14:textId="77777777" w:rsidR="001C147C" w:rsidRDefault="001C147C">
      <w:pPr>
        <w:ind w:left="720"/>
        <w:jc w:val="both"/>
        <w:rPr>
          <w:sz w:val="22"/>
        </w:rPr>
      </w:pPr>
    </w:p>
    <w:p w14:paraId="40B54002" w14:textId="77777777" w:rsidR="001C147C" w:rsidRDefault="001C147C">
      <w:pPr>
        <w:ind w:left="720"/>
        <w:jc w:val="both"/>
        <w:rPr>
          <w:sz w:val="22"/>
        </w:rPr>
      </w:pPr>
    </w:p>
    <w:p w14:paraId="0465606D" w14:textId="77777777" w:rsidR="001C147C" w:rsidRDefault="001C147C">
      <w:pPr>
        <w:ind w:left="720"/>
        <w:jc w:val="both"/>
        <w:rPr>
          <w:sz w:val="22"/>
        </w:rPr>
      </w:pPr>
    </w:p>
    <w:p w14:paraId="4030E4F4" w14:textId="77777777" w:rsidR="001C147C" w:rsidRDefault="001C147C">
      <w:pPr>
        <w:ind w:left="720"/>
        <w:jc w:val="both"/>
        <w:rPr>
          <w:sz w:val="22"/>
        </w:rPr>
      </w:pPr>
    </w:p>
    <w:p w14:paraId="2ECC36B0" w14:textId="77777777" w:rsidR="001C147C" w:rsidRDefault="001C147C" w:rsidP="00673167">
      <w:pPr>
        <w:jc w:val="both"/>
        <w:rPr>
          <w:sz w:val="22"/>
        </w:rPr>
      </w:pPr>
    </w:p>
    <w:p w14:paraId="6B5AD3CE" w14:textId="77777777" w:rsidR="001C147C" w:rsidRPr="0057605B" w:rsidRDefault="0057605B" w:rsidP="0057605B">
      <w:pPr>
        <w:numPr>
          <w:ilvl w:val="0"/>
          <w:numId w:val="7"/>
        </w:numPr>
        <w:jc w:val="both"/>
        <w:rPr>
          <w:sz w:val="22"/>
        </w:rPr>
      </w:pPr>
      <w:r>
        <w:rPr>
          <w:noProof/>
        </w:rPr>
        <w:lastRenderedPageBreak/>
        <mc:AlternateContent>
          <mc:Choice Requires="wps">
            <w:drawing>
              <wp:anchor distT="0" distB="0" distL="114300" distR="114300" simplePos="0" relativeHeight="251660800" behindDoc="0" locked="0" layoutInCell="1" allowOverlap="1" wp14:anchorId="77ED10A1" wp14:editId="5CA3D63D">
                <wp:simplePos x="0" y="0"/>
                <wp:positionH relativeFrom="column">
                  <wp:posOffset>466725</wp:posOffset>
                </wp:positionH>
                <wp:positionV relativeFrom="paragraph">
                  <wp:posOffset>662305</wp:posOffset>
                </wp:positionV>
                <wp:extent cx="5534025" cy="7277100"/>
                <wp:effectExtent l="0" t="0" r="9525" b="0"/>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7277100"/>
                        </a:xfrm>
                        <a:prstGeom prst="rect">
                          <a:avLst/>
                        </a:prstGeom>
                        <a:solidFill>
                          <a:srgbClr val="FFFFFF"/>
                        </a:solidFill>
                        <a:ln w="9525">
                          <a:solidFill>
                            <a:srgbClr val="000000"/>
                          </a:solidFill>
                          <a:miter lim="800000"/>
                          <a:headEnd/>
                          <a:tailEnd/>
                        </a:ln>
                      </wps:spPr>
                      <wps:txbx>
                        <w:txbxContent>
                          <w:p w14:paraId="509A9AB2" w14:textId="77777777" w:rsidR="0057605B" w:rsidRDefault="0057605B" w:rsidP="0057605B">
                            <w:pPr>
                              <w:ind w:left="360"/>
                              <w:rPr>
                                <w:b/>
                                <w:bCs/>
                                <w:sz w:val="22"/>
                                <w:szCs w:val="22"/>
                              </w:rPr>
                            </w:pPr>
                            <w:r>
                              <w:rPr>
                                <w:b/>
                                <w:bCs/>
                                <w:sz w:val="22"/>
                                <w:szCs w:val="22"/>
                              </w:rPr>
                              <w:t xml:space="preserve">To </w:t>
                            </w:r>
                            <w:proofErr w:type="gramStart"/>
                            <w:r>
                              <w:rPr>
                                <w:b/>
                                <w:bCs/>
                                <w:sz w:val="22"/>
                                <w:szCs w:val="22"/>
                              </w:rPr>
                              <w:t>enter into</w:t>
                            </w:r>
                            <w:proofErr w:type="gramEnd"/>
                            <w:r>
                              <w:rPr>
                                <w:b/>
                                <w:bCs/>
                                <w:sz w:val="22"/>
                                <w:szCs w:val="22"/>
                              </w:rPr>
                              <w:t xml:space="preserve"> the Privileged Exec Mode</w:t>
                            </w:r>
                          </w:p>
                          <w:p w14:paraId="562D85EA" w14:textId="77777777" w:rsidR="0057605B" w:rsidRDefault="0057605B" w:rsidP="0057605B">
                            <w:pPr>
                              <w:ind w:left="360"/>
                              <w:rPr>
                                <w:sz w:val="22"/>
                                <w:szCs w:val="22"/>
                              </w:rPr>
                            </w:pPr>
                            <w:r>
                              <w:rPr>
                                <w:sz w:val="22"/>
                                <w:szCs w:val="22"/>
                              </w:rPr>
                              <w:t>Router&gt;</w:t>
                            </w:r>
                            <w:r>
                              <w:rPr>
                                <w:i/>
                                <w:sz w:val="22"/>
                                <w:szCs w:val="22"/>
                              </w:rPr>
                              <w:t>enable</w:t>
                            </w:r>
                          </w:p>
                          <w:p w14:paraId="2B774763" w14:textId="77777777" w:rsidR="0057605B" w:rsidRDefault="0057605B" w:rsidP="0057605B">
                            <w:pPr>
                              <w:ind w:left="360"/>
                              <w:rPr>
                                <w:sz w:val="22"/>
                                <w:szCs w:val="22"/>
                              </w:rPr>
                            </w:pPr>
                            <w:r>
                              <w:rPr>
                                <w:sz w:val="22"/>
                                <w:szCs w:val="22"/>
                              </w:rPr>
                              <w:t xml:space="preserve">Password: </w:t>
                            </w:r>
                            <w:proofErr w:type="spellStart"/>
                            <w:r w:rsidRPr="00355EB5">
                              <w:rPr>
                                <w:i/>
                                <w:sz w:val="22"/>
                                <w:szCs w:val="22"/>
                              </w:rPr>
                              <w:t>csis</w:t>
                            </w:r>
                            <w:proofErr w:type="spellEnd"/>
                          </w:p>
                          <w:p w14:paraId="19FA7197" w14:textId="77777777" w:rsidR="0057605B" w:rsidRDefault="0057605B" w:rsidP="0057605B">
                            <w:pPr>
                              <w:ind w:left="360"/>
                              <w:rPr>
                                <w:sz w:val="22"/>
                                <w:szCs w:val="22"/>
                              </w:rPr>
                            </w:pPr>
                            <w:r>
                              <w:rPr>
                                <w:sz w:val="22"/>
                                <w:szCs w:val="22"/>
                              </w:rPr>
                              <w:t>Router#</w:t>
                            </w:r>
                          </w:p>
                          <w:p w14:paraId="37E4726A" w14:textId="77777777" w:rsidR="0057605B" w:rsidRDefault="0057605B" w:rsidP="0057605B">
                            <w:pPr>
                              <w:ind w:left="360"/>
                              <w:rPr>
                                <w:b/>
                                <w:bCs/>
                                <w:sz w:val="22"/>
                                <w:szCs w:val="22"/>
                              </w:rPr>
                            </w:pPr>
                          </w:p>
                          <w:p w14:paraId="52062E10" w14:textId="77777777" w:rsidR="0057605B" w:rsidRDefault="0057605B" w:rsidP="0057605B">
                            <w:pPr>
                              <w:ind w:left="360"/>
                              <w:rPr>
                                <w:b/>
                                <w:bCs/>
                                <w:sz w:val="22"/>
                                <w:szCs w:val="22"/>
                              </w:rPr>
                            </w:pPr>
                            <w:r>
                              <w:rPr>
                                <w:b/>
                                <w:bCs/>
                                <w:sz w:val="22"/>
                                <w:szCs w:val="22"/>
                              </w:rPr>
                              <w:t>From the Privileged Exec Mode to Global Configuration Mode</w:t>
                            </w:r>
                          </w:p>
                          <w:p w14:paraId="522208AF" w14:textId="77777777" w:rsidR="0057605B" w:rsidRDefault="0057605B" w:rsidP="0057605B">
                            <w:pPr>
                              <w:ind w:left="360"/>
                              <w:rPr>
                                <w:sz w:val="22"/>
                                <w:szCs w:val="22"/>
                              </w:rPr>
                            </w:pPr>
                            <w:proofErr w:type="spellStart"/>
                            <w:r>
                              <w:rPr>
                                <w:sz w:val="22"/>
                                <w:szCs w:val="22"/>
                              </w:rPr>
                              <w:t>Router#</w:t>
                            </w:r>
                            <w:r>
                              <w:rPr>
                                <w:i/>
                                <w:sz w:val="22"/>
                                <w:szCs w:val="22"/>
                              </w:rPr>
                              <w:t>config</w:t>
                            </w:r>
                            <w:proofErr w:type="spellEnd"/>
                            <w:r>
                              <w:rPr>
                                <w:i/>
                                <w:sz w:val="22"/>
                                <w:szCs w:val="22"/>
                              </w:rPr>
                              <w:t xml:space="preserve"> term</w:t>
                            </w:r>
                          </w:p>
                          <w:p w14:paraId="7EB3F87D" w14:textId="77777777" w:rsidR="0057605B" w:rsidRDefault="0057605B" w:rsidP="0057605B">
                            <w:pPr>
                              <w:ind w:left="360"/>
                              <w:rPr>
                                <w:sz w:val="22"/>
                                <w:szCs w:val="22"/>
                              </w:rPr>
                            </w:pPr>
                            <w:r>
                              <w:rPr>
                                <w:sz w:val="22"/>
                                <w:szCs w:val="22"/>
                              </w:rPr>
                              <w:t>Router(config)#</w:t>
                            </w:r>
                          </w:p>
                          <w:p w14:paraId="5950C839" w14:textId="77777777" w:rsidR="0057605B" w:rsidRDefault="0057605B" w:rsidP="0057605B">
                            <w:pPr>
                              <w:pStyle w:val="Heading1"/>
                              <w:ind w:left="360"/>
                              <w:rPr>
                                <w:sz w:val="22"/>
                                <w:szCs w:val="22"/>
                              </w:rPr>
                            </w:pPr>
                          </w:p>
                          <w:p w14:paraId="0B1E1371" w14:textId="77777777" w:rsidR="0057605B" w:rsidRDefault="0057605B" w:rsidP="0057605B">
                            <w:pPr>
                              <w:pStyle w:val="Heading1"/>
                              <w:ind w:left="360"/>
                              <w:rPr>
                                <w:sz w:val="22"/>
                                <w:szCs w:val="22"/>
                              </w:rPr>
                            </w:pPr>
                            <w:r>
                              <w:rPr>
                                <w:sz w:val="22"/>
                                <w:szCs w:val="22"/>
                              </w:rPr>
                              <w:t xml:space="preserve">To set an identification (e.g. give the name “Lab-A”) for the router </w:t>
                            </w:r>
                          </w:p>
                          <w:p w14:paraId="1BDC9CA3" w14:textId="77777777" w:rsidR="0057605B" w:rsidRDefault="0057605B" w:rsidP="0057605B">
                            <w:pPr>
                              <w:ind w:left="360"/>
                              <w:rPr>
                                <w:sz w:val="22"/>
                                <w:szCs w:val="22"/>
                              </w:rPr>
                            </w:pPr>
                            <w:r>
                              <w:rPr>
                                <w:sz w:val="22"/>
                                <w:szCs w:val="22"/>
                              </w:rPr>
                              <w:t>Router(config)#</w:t>
                            </w:r>
                            <w:r>
                              <w:rPr>
                                <w:i/>
                                <w:sz w:val="22"/>
                                <w:szCs w:val="22"/>
                              </w:rPr>
                              <w:t>hostname Lab-A</w:t>
                            </w:r>
                          </w:p>
                          <w:p w14:paraId="7971D0BC" w14:textId="77777777" w:rsidR="0057605B" w:rsidRDefault="0057605B" w:rsidP="0057605B">
                            <w:pPr>
                              <w:ind w:left="360"/>
                              <w:rPr>
                                <w:sz w:val="22"/>
                                <w:szCs w:val="22"/>
                              </w:rPr>
                            </w:pPr>
                            <w:r>
                              <w:rPr>
                                <w:sz w:val="22"/>
                                <w:szCs w:val="22"/>
                              </w:rPr>
                              <w:t>Lab-A(config)#</w:t>
                            </w:r>
                          </w:p>
                          <w:p w14:paraId="1E61ACFE" w14:textId="77777777" w:rsidR="0057605B" w:rsidRDefault="0057605B" w:rsidP="0057605B">
                            <w:pPr>
                              <w:pStyle w:val="Heading1"/>
                              <w:ind w:left="360"/>
                              <w:rPr>
                                <w:sz w:val="22"/>
                                <w:szCs w:val="22"/>
                              </w:rPr>
                            </w:pPr>
                          </w:p>
                          <w:p w14:paraId="243646F2" w14:textId="77777777" w:rsidR="0057605B" w:rsidRDefault="0057605B" w:rsidP="0057605B">
                            <w:pPr>
                              <w:pStyle w:val="Heading1"/>
                              <w:ind w:left="360"/>
                              <w:rPr>
                                <w:sz w:val="22"/>
                                <w:szCs w:val="22"/>
                              </w:rPr>
                            </w:pPr>
                            <w:r>
                              <w:rPr>
                                <w:sz w:val="22"/>
                                <w:szCs w:val="22"/>
                              </w:rPr>
                              <w:t>To configure an interface</w:t>
                            </w:r>
                          </w:p>
                          <w:p w14:paraId="514C6E01" w14:textId="77777777" w:rsidR="0057605B" w:rsidRDefault="0057605B" w:rsidP="0057605B">
                            <w:pPr>
                              <w:ind w:left="360"/>
                              <w:rPr>
                                <w:rFonts w:cs="Arial"/>
                                <w:b/>
                                <w:bCs/>
                                <w:sz w:val="22"/>
                                <w:szCs w:val="22"/>
                              </w:rPr>
                            </w:pPr>
                            <w:r>
                              <w:rPr>
                                <w:rFonts w:cs="Arial"/>
                                <w:b/>
                                <w:bCs/>
                                <w:sz w:val="22"/>
                                <w:szCs w:val="22"/>
                              </w:rPr>
                              <w:t xml:space="preserve">command: interface </w:t>
                            </w:r>
                            <w:r w:rsidRPr="00D951BA">
                              <w:rPr>
                                <w:rFonts w:cs="Arial"/>
                                <w:b/>
                                <w:bCs/>
                                <w:i/>
                                <w:sz w:val="22"/>
                                <w:szCs w:val="22"/>
                              </w:rPr>
                              <w:t>interface-type</w:t>
                            </w:r>
                            <w:r>
                              <w:rPr>
                                <w:rFonts w:cs="Arial"/>
                                <w:b/>
                                <w:bCs/>
                                <w:sz w:val="22"/>
                                <w:szCs w:val="22"/>
                              </w:rPr>
                              <w:t xml:space="preserve"> </w:t>
                            </w:r>
                            <w:r w:rsidRPr="00D951BA">
                              <w:rPr>
                                <w:rFonts w:cs="Arial"/>
                                <w:b/>
                                <w:bCs/>
                                <w:i/>
                                <w:sz w:val="22"/>
                                <w:szCs w:val="22"/>
                              </w:rPr>
                              <w:t>interface-number</w:t>
                            </w:r>
                          </w:p>
                          <w:p w14:paraId="7C251020" w14:textId="77777777" w:rsidR="0057605B" w:rsidRDefault="0057605B" w:rsidP="0057605B">
                            <w:pPr>
                              <w:ind w:left="360"/>
                              <w:rPr>
                                <w:rFonts w:cs="Arial"/>
                                <w:b/>
                                <w:bCs/>
                                <w:sz w:val="22"/>
                                <w:szCs w:val="22"/>
                              </w:rPr>
                            </w:pPr>
                            <w:r>
                              <w:rPr>
                                <w:rFonts w:cs="Arial"/>
                                <w:b/>
                                <w:bCs/>
                                <w:sz w:val="22"/>
                                <w:szCs w:val="22"/>
                              </w:rPr>
                              <w:t xml:space="preserve">e.g. for </w:t>
                            </w:r>
                            <w:proofErr w:type="spellStart"/>
                            <w:r>
                              <w:rPr>
                                <w:rFonts w:cs="Arial"/>
                                <w:b/>
                                <w:bCs/>
                                <w:sz w:val="22"/>
                                <w:szCs w:val="22"/>
                              </w:rPr>
                              <w:t>GigabitEthernet</w:t>
                            </w:r>
                            <w:proofErr w:type="spellEnd"/>
                            <w:r>
                              <w:rPr>
                                <w:rFonts w:cs="Arial"/>
                                <w:b/>
                                <w:bCs/>
                                <w:sz w:val="22"/>
                                <w:szCs w:val="22"/>
                              </w:rPr>
                              <w:t xml:space="preserve"> interface 0/0, use </w:t>
                            </w:r>
                            <w:r>
                              <w:rPr>
                                <w:rFonts w:cs="Arial"/>
                                <w:b/>
                                <w:bCs/>
                                <w:i/>
                                <w:sz w:val="22"/>
                                <w:szCs w:val="22"/>
                              </w:rPr>
                              <w:t>g0/0</w:t>
                            </w:r>
                            <w:r>
                              <w:rPr>
                                <w:rFonts w:cs="Arial"/>
                                <w:b/>
                                <w:bCs/>
                                <w:sz w:val="22"/>
                                <w:szCs w:val="22"/>
                              </w:rPr>
                              <w:t xml:space="preserve">; for </w:t>
                            </w:r>
                            <w:proofErr w:type="spellStart"/>
                            <w:r>
                              <w:rPr>
                                <w:rFonts w:cs="Arial"/>
                                <w:b/>
                                <w:bCs/>
                                <w:sz w:val="22"/>
                                <w:szCs w:val="22"/>
                              </w:rPr>
                              <w:t>FastEthernet</w:t>
                            </w:r>
                            <w:proofErr w:type="spellEnd"/>
                            <w:r>
                              <w:rPr>
                                <w:rFonts w:cs="Arial"/>
                                <w:b/>
                                <w:bCs/>
                                <w:sz w:val="22"/>
                                <w:szCs w:val="22"/>
                              </w:rPr>
                              <w:t xml:space="preserve"> interface 0/1, use </w:t>
                            </w:r>
                            <w:r>
                              <w:rPr>
                                <w:rFonts w:cs="Arial"/>
                                <w:b/>
                                <w:bCs/>
                                <w:i/>
                                <w:sz w:val="22"/>
                                <w:szCs w:val="22"/>
                              </w:rPr>
                              <w:t>f0/1</w:t>
                            </w:r>
                            <w:r>
                              <w:rPr>
                                <w:rFonts w:cs="Arial"/>
                                <w:b/>
                                <w:bCs/>
                                <w:sz w:val="22"/>
                                <w:szCs w:val="22"/>
                              </w:rPr>
                              <w:t>, etc.</w:t>
                            </w:r>
                          </w:p>
                          <w:p w14:paraId="34E88DD1" w14:textId="77777777" w:rsidR="0057605B" w:rsidRDefault="0057605B" w:rsidP="0057605B">
                            <w:pPr>
                              <w:ind w:left="360"/>
                              <w:rPr>
                                <w:sz w:val="22"/>
                                <w:szCs w:val="22"/>
                              </w:rPr>
                            </w:pPr>
                            <w:r>
                              <w:rPr>
                                <w:sz w:val="22"/>
                                <w:szCs w:val="22"/>
                              </w:rPr>
                              <w:t>Lab-A(config)#</w:t>
                            </w:r>
                            <w:r>
                              <w:rPr>
                                <w:i/>
                                <w:sz w:val="22"/>
                                <w:szCs w:val="22"/>
                              </w:rPr>
                              <w:t>interface g0/0</w:t>
                            </w:r>
                          </w:p>
                          <w:p w14:paraId="58955DDF" w14:textId="77777777" w:rsidR="0057605B" w:rsidRDefault="0057605B" w:rsidP="0057605B">
                            <w:pPr>
                              <w:ind w:left="360"/>
                              <w:rPr>
                                <w:sz w:val="22"/>
                                <w:szCs w:val="22"/>
                              </w:rPr>
                            </w:pPr>
                            <w:r>
                              <w:rPr>
                                <w:sz w:val="22"/>
                                <w:szCs w:val="22"/>
                              </w:rPr>
                              <w:t>Lab-A(config-</w:t>
                            </w:r>
                            <w:proofErr w:type="gramStart"/>
                            <w:r>
                              <w:rPr>
                                <w:sz w:val="22"/>
                                <w:szCs w:val="22"/>
                              </w:rPr>
                              <w:t>if)#</w:t>
                            </w:r>
                            <w:proofErr w:type="gramEnd"/>
                          </w:p>
                          <w:p w14:paraId="753F10C5" w14:textId="77777777" w:rsidR="0057605B" w:rsidRDefault="0057605B" w:rsidP="0057605B">
                            <w:pPr>
                              <w:ind w:left="360"/>
                              <w:rPr>
                                <w:b/>
                                <w:bCs/>
                                <w:sz w:val="22"/>
                                <w:szCs w:val="22"/>
                              </w:rPr>
                            </w:pPr>
                          </w:p>
                          <w:p w14:paraId="0F7350D4" w14:textId="77777777" w:rsidR="0057605B" w:rsidRDefault="0057605B" w:rsidP="0057605B">
                            <w:pPr>
                              <w:ind w:left="360"/>
                              <w:rPr>
                                <w:b/>
                                <w:bCs/>
                                <w:sz w:val="22"/>
                                <w:szCs w:val="22"/>
                              </w:rPr>
                            </w:pPr>
                            <w:r>
                              <w:rPr>
                                <w:b/>
                                <w:bCs/>
                                <w:sz w:val="22"/>
                                <w:szCs w:val="22"/>
                              </w:rPr>
                              <w:t>Assign an IP address to the interface</w:t>
                            </w:r>
                          </w:p>
                          <w:p w14:paraId="55F080D9" w14:textId="77777777" w:rsidR="0057605B" w:rsidRDefault="0057605B" w:rsidP="0057605B">
                            <w:pPr>
                              <w:ind w:left="360"/>
                              <w:rPr>
                                <w:rFonts w:cs="Arial"/>
                                <w:i/>
                                <w:iCs/>
                                <w:sz w:val="22"/>
                                <w:szCs w:val="22"/>
                              </w:rPr>
                            </w:pPr>
                            <w:r>
                              <w:rPr>
                                <w:rFonts w:cs="Arial"/>
                                <w:b/>
                                <w:bCs/>
                                <w:sz w:val="22"/>
                                <w:szCs w:val="22"/>
                              </w:rPr>
                              <w:t xml:space="preserve">command: </w:t>
                            </w:r>
                            <w:proofErr w:type="spellStart"/>
                            <w:r>
                              <w:rPr>
                                <w:rFonts w:cs="Arial"/>
                                <w:b/>
                                <w:bCs/>
                                <w:sz w:val="22"/>
                                <w:szCs w:val="22"/>
                              </w:rPr>
                              <w:t>ip</w:t>
                            </w:r>
                            <w:proofErr w:type="spellEnd"/>
                            <w:r>
                              <w:rPr>
                                <w:rFonts w:cs="Arial"/>
                                <w:b/>
                                <w:bCs/>
                                <w:sz w:val="22"/>
                                <w:szCs w:val="22"/>
                              </w:rPr>
                              <w:t xml:space="preserve"> address </w:t>
                            </w:r>
                            <w:proofErr w:type="spellStart"/>
                            <w:r>
                              <w:rPr>
                                <w:rFonts w:cs="Arial"/>
                                <w:b/>
                                <w:bCs/>
                                <w:i/>
                                <w:sz w:val="22"/>
                                <w:szCs w:val="22"/>
                              </w:rPr>
                              <w:t>ip_</w:t>
                            </w:r>
                            <w:r w:rsidRPr="00D951BA">
                              <w:rPr>
                                <w:rFonts w:cs="Arial"/>
                                <w:b/>
                                <w:bCs/>
                                <w:i/>
                                <w:sz w:val="22"/>
                                <w:szCs w:val="22"/>
                              </w:rPr>
                              <w:t>address</w:t>
                            </w:r>
                            <w:proofErr w:type="spellEnd"/>
                            <w:r>
                              <w:rPr>
                                <w:rFonts w:cs="Arial"/>
                                <w:b/>
                                <w:bCs/>
                                <w:sz w:val="22"/>
                                <w:szCs w:val="22"/>
                              </w:rPr>
                              <w:t xml:space="preserve"> </w:t>
                            </w:r>
                            <w:proofErr w:type="spellStart"/>
                            <w:r>
                              <w:rPr>
                                <w:rFonts w:cs="Arial"/>
                                <w:b/>
                                <w:bCs/>
                                <w:i/>
                                <w:sz w:val="22"/>
                                <w:szCs w:val="22"/>
                              </w:rPr>
                              <w:t>subnet_</w:t>
                            </w:r>
                            <w:r w:rsidRPr="00D951BA">
                              <w:rPr>
                                <w:rFonts w:cs="Arial"/>
                                <w:b/>
                                <w:bCs/>
                                <w:i/>
                                <w:sz w:val="22"/>
                                <w:szCs w:val="22"/>
                              </w:rPr>
                              <w:t>mask</w:t>
                            </w:r>
                            <w:proofErr w:type="spellEnd"/>
                          </w:p>
                          <w:p w14:paraId="068BE8A4" w14:textId="77777777" w:rsidR="0057605B" w:rsidRDefault="0057605B" w:rsidP="0057605B">
                            <w:pPr>
                              <w:ind w:left="360"/>
                              <w:rPr>
                                <w:sz w:val="22"/>
                                <w:szCs w:val="22"/>
                              </w:rPr>
                            </w:pPr>
                            <w:r>
                              <w:rPr>
                                <w:sz w:val="22"/>
                                <w:szCs w:val="22"/>
                              </w:rPr>
                              <w:t>Lab-A(config-</w:t>
                            </w:r>
                            <w:proofErr w:type="gramStart"/>
                            <w:r>
                              <w:rPr>
                                <w:sz w:val="22"/>
                                <w:szCs w:val="22"/>
                              </w:rPr>
                              <w:t>if)#</w:t>
                            </w:r>
                            <w:proofErr w:type="gramEnd"/>
                            <w:r>
                              <w:rPr>
                                <w:i/>
                                <w:sz w:val="22"/>
                                <w:szCs w:val="22"/>
                              </w:rPr>
                              <w:t>ip address 150.10.20.1 255.255.0.0</w:t>
                            </w:r>
                          </w:p>
                          <w:p w14:paraId="40688CF5" w14:textId="77777777" w:rsidR="0057605B" w:rsidRDefault="0057605B" w:rsidP="0057605B">
                            <w:pPr>
                              <w:ind w:left="360"/>
                              <w:rPr>
                                <w:b/>
                                <w:bCs/>
                                <w:sz w:val="22"/>
                                <w:szCs w:val="22"/>
                              </w:rPr>
                            </w:pPr>
                          </w:p>
                          <w:p w14:paraId="05F46162" w14:textId="77777777" w:rsidR="0057605B" w:rsidRDefault="0057605B" w:rsidP="0057605B">
                            <w:pPr>
                              <w:ind w:left="360"/>
                              <w:rPr>
                                <w:b/>
                                <w:bCs/>
                                <w:sz w:val="22"/>
                                <w:szCs w:val="22"/>
                              </w:rPr>
                            </w:pPr>
                            <w:r>
                              <w:rPr>
                                <w:b/>
                                <w:bCs/>
                                <w:sz w:val="22"/>
                                <w:szCs w:val="22"/>
                              </w:rPr>
                              <w:t>To remove a previous setting</w:t>
                            </w:r>
                          </w:p>
                          <w:p w14:paraId="0B489FEE" w14:textId="77777777" w:rsidR="0057605B" w:rsidRDefault="0057605B" w:rsidP="0057605B">
                            <w:pPr>
                              <w:ind w:left="360"/>
                              <w:rPr>
                                <w:rFonts w:cs="Arial"/>
                                <w:i/>
                                <w:iCs/>
                                <w:sz w:val="22"/>
                                <w:szCs w:val="22"/>
                              </w:rPr>
                            </w:pPr>
                            <w:r>
                              <w:rPr>
                                <w:rFonts w:cs="Arial"/>
                                <w:b/>
                                <w:bCs/>
                                <w:sz w:val="22"/>
                                <w:szCs w:val="22"/>
                              </w:rPr>
                              <w:t xml:space="preserve">command: no </w:t>
                            </w:r>
                            <w:proofErr w:type="spellStart"/>
                            <w:r>
                              <w:rPr>
                                <w:rFonts w:cs="Arial"/>
                                <w:b/>
                                <w:bCs/>
                                <w:i/>
                                <w:sz w:val="22"/>
                                <w:szCs w:val="22"/>
                              </w:rPr>
                              <w:t>command_for_the_previous_</w:t>
                            </w:r>
                            <w:r w:rsidRPr="003E4A2A">
                              <w:rPr>
                                <w:rFonts w:cs="Arial"/>
                                <w:b/>
                                <w:bCs/>
                                <w:i/>
                                <w:sz w:val="22"/>
                                <w:szCs w:val="22"/>
                              </w:rPr>
                              <w:t>setting</w:t>
                            </w:r>
                            <w:proofErr w:type="spellEnd"/>
                          </w:p>
                          <w:p w14:paraId="7C2C3131" w14:textId="77777777" w:rsidR="0057605B" w:rsidRDefault="0057605B" w:rsidP="0057605B">
                            <w:pPr>
                              <w:ind w:left="360"/>
                              <w:rPr>
                                <w:sz w:val="22"/>
                                <w:szCs w:val="22"/>
                              </w:rPr>
                            </w:pPr>
                            <w:r>
                              <w:rPr>
                                <w:sz w:val="22"/>
                                <w:szCs w:val="22"/>
                              </w:rPr>
                              <w:t>Lab-A(config-</w:t>
                            </w:r>
                            <w:proofErr w:type="gramStart"/>
                            <w:r>
                              <w:rPr>
                                <w:sz w:val="22"/>
                                <w:szCs w:val="22"/>
                              </w:rPr>
                              <w:t>if)#</w:t>
                            </w:r>
                            <w:proofErr w:type="gramEnd"/>
                            <w:r w:rsidRPr="003E4A2A">
                              <w:rPr>
                                <w:i/>
                                <w:sz w:val="22"/>
                                <w:szCs w:val="22"/>
                              </w:rPr>
                              <w:t>no</w:t>
                            </w:r>
                            <w:r>
                              <w:rPr>
                                <w:sz w:val="22"/>
                                <w:szCs w:val="22"/>
                              </w:rPr>
                              <w:t xml:space="preserve"> </w:t>
                            </w:r>
                            <w:proofErr w:type="spellStart"/>
                            <w:r>
                              <w:rPr>
                                <w:i/>
                                <w:sz w:val="22"/>
                                <w:szCs w:val="22"/>
                              </w:rPr>
                              <w:t>ip</w:t>
                            </w:r>
                            <w:proofErr w:type="spellEnd"/>
                            <w:r>
                              <w:rPr>
                                <w:i/>
                                <w:sz w:val="22"/>
                                <w:szCs w:val="22"/>
                              </w:rPr>
                              <w:t xml:space="preserve"> address 150.10.20.1 255.255.0.0</w:t>
                            </w:r>
                          </w:p>
                          <w:p w14:paraId="46682CCC" w14:textId="77777777" w:rsidR="0057605B" w:rsidRDefault="0057605B" w:rsidP="0057605B">
                            <w:pPr>
                              <w:ind w:left="360"/>
                              <w:rPr>
                                <w:bCs/>
                                <w:sz w:val="22"/>
                                <w:szCs w:val="22"/>
                              </w:rPr>
                            </w:pPr>
                            <w:r w:rsidRPr="003E4A2A">
                              <w:rPr>
                                <w:bCs/>
                                <w:sz w:val="22"/>
                                <w:szCs w:val="22"/>
                              </w:rPr>
                              <w:t xml:space="preserve">This will remove the address </w:t>
                            </w:r>
                            <w:r>
                              <w:rPr>
                                <w:bCs/>
                                <w:sz w:val="22"/>
                                <w:szCs w:val="22"/>
                              </w:rPr>
                              <w:t>previously set on the interface.</w:t>
                            </w:r>
                          </w:p>
                          <w:p w14:paraId="258B5BA9" w14:textId="77777777" w:rsidR="0057605B" w:rsidRPr="003E4A2A" w:rsidRDefault="0057605B" w:rsidP="0057605B">
                            <w:pPr>
                              <w:ind w:left="360"/>
                              <w:rPr>
                                <w:bCs/>
                                <w:sz w:val="22"/>
                                <w:szCs w:val="22"/>
                              </w:rPr>
                            </w:pPr>
                          </w:p>
                          <w:p w14:paraId="6E483C28" w14:textId="77777777" w:rsidR="0057605B" w:rsidRDefault="0057605B" w:rsidP="0057605B">
                            <w:pPr>
                              <w:ind w:left="360"/>
                              <w:rPr>
                                <w:b/>
                                <w:bCs/>
                                <w:sz w:val="22"/>
                                <w:szCs w:val="22"/>
                              </w:rPr>
                            </w:pPr>
                            <w:r>
                              <w:rPr>
                                <w:b/>
                                <w:bCs/>
                                <w:sz w:val="22"/>
                                <w:szCs w:val="22"/>
                              </w:rPr>
                              <w:t>Exit from global configuration mode:</w:t>
                            </w:r>
                          </w:p>
                          <w:p w14:paraId="6438BB99" w14:textId="77777777" w:rsidR="0057605B" w:rsidRDefault="0057605B" w:rsidP="0057605B">
                            <w:pPr>
                              <w:ind w:left="360"/>
                              <w:rPr>
                                <w:b/>
                                <w:bCs/>
                                <w:sz w:val="22"/>
                                <w:szCs w:val="22"/>
                              </w:rPr>
                            </w:pPr>
                            <w:r>
                              <w:rPr>
                                <w:sz w:val="22"/>
                                <w:szCs w:val="22"/>
                              </w:rPr>
                              <w:t>Lab-A(config)#</w:t>
                            </w:r>
                            <w:r>
                              <w:rPr>
                                <w:i/>
                                <w:sz w:val="22"/>
                                <w:szCs w:val="22"/>
                              </w:rPr>
                              <w:t>exit</w:t>
                            </w:r>
                          </w:p>
                          <w:p w14:paraId="6F81BA2A" w14:textId="77777777" w:rsidR="0057605B" w:rsidRDefault="0057605B" w:rsidP="0057605B">
                            <w:pPr>
                              <w:ind w:left="360"/>
                              <w:rPr>
                                <w:b/>
                                <w:bCs/>
                                <w:sz w:val="22"/>
                                <w:szCs w:val="22"/>
                              </w:rPr>
                            </w:pPr>
                          </w:p>
                          <w:p w14:paraId="5ECFD870" w14:textId="77777777" w:rsidR="0057605B" w:rsidRDefault="0057605B" w:rsidP="0057605B">
                            <w:pPr>
                              <w:ind w:left="360"/>
                              <w:rPr>
                                <w:b/>
                                <w:bCs/>
                                <w:sz w:val="22"/>
                                <w:szCs w:val="22"/>
                              </w:rPr>
                            </w:pPr>
                            <w:r>
                              <w:rPr>
                                <w:b/>
                                <w:bCs/>
                                <w:sz w:val="22"/>
                                <w:szCs w:val="22"/>
                              </w:rPr>
                              <w:t>To view configuration in the Global Configuration Mode:</w:t>
                            </w:r>
                          </w:p>
                          <w:p w14:paraId="66AF3234" w14:textId="77777777" w:rsidR="0057605B" w:rsidRDefault="0057605B" w:rsidP="0057605B">
                            <w:pPr>
                              <w:ind w:left="360"/>
                              <w:rPr>
                                <w:sz w:val="22"/>
                                <w:szCs w:val="22"/>
                              </w:rPr>
                            </w:pPr>
                            <w:proofErr w:type="spellStart"/>
                            <w:r>
                              <w:rPr>
                                <w:sz w:val="22"/>
                                <w:szCs w:val="22"/>
                              </w:rPr>
                              <w:t>Lab-A#</w:t>
                            </w:r>
                            <w:r>
                              <w:rPr>
                                <w:i/>
                                <w:sz w:val="22"/>
                                <w:szCs w:val="22"/>
                              </w:rPr>
                              <w:t>show</w:t>
                            </w:r>
                            <w:proofErr w:type="spellEnd"/>
                            <w:r>
                              <w:rPr>
                                <w:i/>
                                <w:sz w:val="22"/>
                                <w:szCs w:val="22"/>
                              </w:rPr>
                              <w:t xml:space="preserve"> </w:t>
                            </w:r>
                            <w:proofErr w:type="gramStart"/>
                            <w:r>
                              <w:rPr>
                                <w:i/>
                                <w:sz w:val="22"/>
                                <w:szCs w:val="22"/>
                              </w:rPr>
                              <w:t>interface  g</w:t>
                            </w:r>
                            <w:proofErr w:type="gramEnd"/>
                            <w:r>
                              <w:rPr>
                                <w:i/>
                                <w:sz w:val="22"/>
                                <w:szCs w:val="22"/>
                              </w:rPr>
                              <w:t>0/0</w:t>
                            </w:r>
                          </w:p>
                          <w:p w14:paraId="6A25D5D8" w14:textId="77777777" w:rsidR="0057605B" w:rsidRDefault="0057605B" w:rsidP="0057605B">
                            <w:pPr>
                              <w:ind w:left="3120" w:hanging="2760"/>
                              <w:rPr>
                                <w:sz w:val="22"/>
                                <w:szCs w:val="22"/>
                              </w:rPr>
                            </w:pPr>
                            <w:proofErr w:type="spellStart"/>
                            <w:r>
                              <w:rPr>
                                <w:sz w:val="22"/>
                                <w:szCs w:val="22"/>
                              </w:rPr>
                              <w:t>Lab-A#</w:t>
                            </w:r>
                            <w:r>
                              <w:rPr>
                                <w:i/>
                                <w:sz w:val="22"/>
                                <w:szCs w:val="22"/>
                              </w:rPr>
                              <w:t>show</w:t>
                            </w:r>
                            <w:proofErr w:type="spellEnd"/>
                            <w:r>
                              <w:rPr>
                                <w:i/>
                                <w:sz w:val="22"/>
                                <w:szCs w:val="22"/>
                              </w:rPr>
                              <w:t xml:space="preserve"> run</w:t>
                            </w:r>
                            <w:r>
                              <w:rPr>
                                <w:i/>
                                <w:sz w:val="22"/>
                                <w:szCs w:val="22"/>
                              </w:rPr>
                              <w:tab/>
                            </w:r>
                            <w:r>
                              <w:rPr>
                                <w:sz w:val="22"/>
                                <w:szCs w:val="22"/>
                              </w:rPr>
                              <w:t>(what you have configured are stored in the memory temporary, or so called the running configuration)</w:t>
                            </w:r>
                          </w:p>
                          <w:p w14:paraId="4889C152" w14:textId="77777777" w:rsidR="0057605B" w:rsidRDefault="0057605B" w:rsidP="0057605B">
                            <w:pPr>
                              <w:ind w:left="360"/>
                              <w:rPr>
                                <w:sz w:val="22"/>
                                <w:szCs w:val="22"/>
                              </w:rPr>
                            </w:pPr>
                            <w:proofErr w:type="spellStart"/>
                            <w:r>
                              <w:rPr>
                                <w:sz w:val="22"/>
                                <w:szCs w:val="22"/>
                              </w:rPr>
                              <w:t>Lab-A#</w:t>
                            </w:r>
                            <w:r>
                              <w:rPr>
                                <w:i/>
                                <w:sz w:val="22"/>
                                <w:szCs w:val="22"/>
                              </w:rPr>
                              <w:t>show</w:t>
                            </w:r>
                            <w:proofErr w:type="spellEnd"/>
                            <w:r>
                              <w:rPr>
                                <w:i/>
                                <w:sz w:val="22"/>
                                <w:szCs w:val="22"/>
                              </w:rPr>
                              <w:t xml:space="preserve"> version</w:t>
                            </w:r>
                          </w:p>
                          <w:p w14:paraId="67CA384F" w14:textId="77777777" w:rsidR="0057605B" w:rsidRDefault="0057605B" w:rsidP="0057605B">
                            <w:pPr>
                              <w:ind w:left="360"/>
                              <w:rPr>
                                <w:sz w:val="22"/>
                                <w:szCs w:val="22"/>
                              </w:rPr>
                            </w:pPr>
                            <w:proofErr w:type="spellStart"/>
                            <w:r>
                              <w:rPr>
                                <w:sz w:val="22"/>
                                <w:szCs w:val="22"/>
                              </w:rPr>
                              <w:t>Lab-A#</w:t>
                            </w:r>
                            <w:r>
                              <w:rPr>
                                <w:i/>
                                <w:sz w:val="22"/>
                                <w:szCs w:val="22"/>
                              </w:rPr>
                              <w:t>show</w:t>
                            </w:r>
                            <w:proofErr w:type="spellEnd"/>
                            <w:r>
                              <w:rPr>
                                <w:i/>
                                <w:sz w:val="22"/>
                                <w:szCs w:val="22"/>
                              </w:rPr>
                              <w:t xml:space="preserve"> history</w:t>
                            </w:r>
                          </w:p>
                          <w:p w14:paraId="53DF2084" w14:textId="77777777" w:rsidR="0057605B" w:rsidRDefault="0057605B" w:rsidP="0057605B">
                            <w:pPr>
                              <w:ind w:left="360"/>
                              <w:rPr>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75pt;margin-top:52.15pt;width:435.75pt;height:57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">
                <v:textbox>
                  <w:txbxContent>
                    <w:p w:rsidR="0057605B" w:rsidRDefault="0057605B" w:rsidP="0057605B">
                      <w:pPr>
                        <w:ind w:left="360"/>
                        <w:rPr>
                          <w:b/>
                          <w:bCs/>
                          <w:sz w:val="22"/>
                          <w:szCs w:val="22"/>
                        </w:rPr>
                      </w:pPr>
                      <w:r>
                        <w:rPr>
                          <w:b/>
                          <w:bCs/>
                          <w:sz w:val="22"/>
                          <w:szCs w:val="22"/>
                        </w:rPr>
                        <w:t>To enter into the Privileged Exec Mode</w:t>
                      </w:r>
                    </w:p>
                    <w:p w:rsidR="0057605B" w:rsidRDefault="0057605B" w:rsidP="0057605B">
                      <w:pPr>
                        <w:ind w:left="360"/>
                        <w:rPr>
                          <w:sz w:val="22"/>
                          <w:szCs w:val="22"/>
                        </w:rPr>
                      </w:pPr>
                      <w:r>
                        <w:rPr>
                          <w:sz w:val="22"/>
                          <w:szCs w:val="22"/>
                        </w:rPr>
                        <w:t>Router&gt;</w:t>
                      </w:r>
                      <w:r>
                        <w:rPr>
                          <w:i/>
                          <w:sz w:val="22"/>
                          <w:szCs w:val="22"/>
                        </w:rPr>
                        <w:t>enable</w:t>
                      </w:r>
                    </w:p>
                    <w:p w:rsidR="0057605B" w:rsidRDefault="0057605B" w:rsidP="0057605B">
                      <w:pPr>
                        <w:ind w:left="360"/>
                        <w:rPr>
                          <w:sz w:val="22"/>
                          <w:szCs w:val="22"/>
                        </w:rPr>
                      </w:pPr>
                      <w:r>
                        <w:rPr>
                          <w:sz w:val="22"/>
                          <w:szCs w:val="22"/>
                        </w:rPr>
                        <w:t xml:space="preserve">Password: </w:t>
                      </w:r>
                      <w:proofErr w:type="spellStart"/>
                      <w:r w:rsidRPr="00355EB5">
                        <w:rPr>
                          <w:i/>
                          <w:sz w:val="22"/>
                          <w:szCs w:val="22"/>
                        </w:rPr>
                        <w:t>csis</w:t>
                      </w:r>
                      <w:proofErr w:type="spellEnd"/>
                    </w:p>
                    <w:p w:rsidR="0057605B" w:rsidRDefault="0057605B" w:rsidP="0057605B">
                      <w:pPr>
                        <w:ind w:left="360"/>
                        <w:rPr>
                          <w:sz w:val="22"/>
                          <w:szCs w:val="22"/>
                        </w:rPr>
                      </w:pPr>
                      <w:r>
                        <w:rPr>
                          <w:sz w:val="22"/>
                          <w:szCs w:val="22"/>
                        </w:rPr>
                        <w:t>Router#</w:t>
                      </w:r>
                    </w:p>
                    <w:p w:rsidR="0057605B" w:rsidRDefault="0057605B" w:rsidP="0057605B">
                      <w:pPr>
                        <w:ind w:left="360"/>
                        <w:rPr>
                          <w:b/>
                          <w:bCs/>
                          <w:sz w:val="22"/>
                          <w:szCs w:val="22"/>
                        </w:rPr>
                      </w:pPr>
                    </w:p>
                    <w:p w:rsidR="0057605B" w:rsidRDefault="0057605B" w:rsidP="0057605B">
                      <w:pPr>
                        <w:ind w:left="360"/>
                        <w:rPr>
                          <w:b/>
                          <w:bCs/>
                          <w:sz w:val="22"/>
                          <w:szCs w:val="22"/>
                        </w:rPr>
                      </w:pPr>
                      <w:r>
                        <w:rPr>
                          <w:b/>
                          <w:bCs/>
                          <w:sz w:val="22"/>
                          <w:szCs w:val="22"/>
                        </w:rPr>
                        <w:t>From the Privileged Exec Mode to Global Configuration Mode</w:t>
                      </w:r>
                    </w:p>
                    <w:p w:rsidR="0057605B" w:rsidRDefault="0057605B" w:rsidP="0057605B">
                      <w:pPr>
                        <w:ind w:left="360"/>
                        <w:rPr>
                          <w:sz w:val="22"/>
                          <w:szCs w:val="22"/>
                        </w:rPr>
                      </w:pPr>
                      <w:proofErr w:type="spellStart"/>
                      <w:r>
                        <w:rPr>
                          <w:sz w:val="22"/>
                          <w:szCs w:val="22"/>
                        </w:rPr>
                        <w:t>Router#</w:t>
                      </w:r>
                      <w:r>
                        <w:rPr>
                          <w:i/>
                          <w:sz w:val="22"/>
                          <w:szCs w:val="22"/>
                        </w:rPr>
                        <w:t>config</w:t>
                      </w:r>
                      <w:proofErr w:type="spellEnd"/>
                      <w:r>
                        <w:rPr>
                          <w:i/>
                          <w:sz w:val="22"/>
                          <w:szCs w:val="22"/>
                        </w:rPr>
                        <w:t xml:space="preserve"> term</w:t>
                      </w:r>
                    </w:p>
                    <w:p w:rsidR="0057605B" w:rsidRDefault="0057605B" w:rsidP="0057605B">
                      <w:pPr>
                        <w:ind w:left="360"/>
                        <w:rPr>
                          <w:sz w:val="22"/>
                          <w:szCs w:val="22"/>
                        </w:rPr>
                      </w:pPr>
                      <w:r>
                        <w:rPr>
                          <w:sz w:val="22"/>
                          <w:szCs w:val="22"/>
                        </w:rPr>
                        <w:t>Router(config)#</w:t>
                      </w:r>
                    </w:p>
                    <w:p w:rsidR="0057605B" w:rsidRDefault="0057605B" w:rsidP="0057605B">
                      <w:pPr>
                        <w:pStyle w:val="Heading1"/>
                        <w:ind w:left="360"/>
                        <w:rPr>
                          <w:sz w:val="22"/>
                          <w:szCs w:val="22"/>
                        </w:rPr>
                      </w:pPr>
                    </w:p>
                    <w:p w:rsidR="0057605B" w:rsidRDefault="0057605B" w:rsidP="0057605B">
                      <w:pPr>
                        <w:pStyle w:val="Heading1"/>
                        <w:ind w:left="360"/>
                        <w:rPr>
                          <w:sz w:val="22"/>
                          <w:szCs w:val="22"/>
                        </w:rPr>
                      </w:pPr>
                      <w:r>
                        <w:rPr>
                          <w:sz w:val="22"/>
                          <w:szCs w:val="22"/>
                        </w:rPr>
                        <w:t xml:space="preserve">To set an identification (e.g. give the name “Lab-A”) for the router </w:t>
                      </w:r>
                    </w:p>
                    <w:p w:rsidR="0057605B" w:rsidRDefault="0057605B" w:rsidP="0057605B">
                      <w:pPr>
                        <w:ind w:left="360"/>
                        <w:rPr>
                          <w:sz w:val="22"/>
                          <w:szCs w:val="22"/>
                        </w:rPr>
                      </w:pPr>
                      <w:r>
                        <w:rPr>
                          <w:sz w:val="22"/>
                          <w:szCs w:val="22"/>
                        </w:rPr>
                        <w:t>Router(config)#</w:t>
                      </w:r>
                      <w:r>
                        <w:rPr>
                          <w:i/>
                          <w:sz w:val="22"/>
                          <w:szCs w:val="22"/>
                        </w:rPr>
                        <w:t>hostname Lab-A</w:t>
                      </w:r>
                    </w:p>
                    <w:p w:rsidR="0057605B" w:rsidRDefault="0057605B" w:rsidP="0057605B">
                      <w:pPr>
                        <w:ind w:left="360"/>
                        <w:rPr>
                          <w:sz w:val="22"/>
                          <w:szCs w:val="22"/>
                        </w:rPr>
                      </w:pPr>
                      <w:r>
                        <w:rPr>
                          <w:sz w:val="22"/>
                          <w:szCs w:val="22"/>
                        </w:rPr>
                        <w:t>Lab-A(config)#</w:t>
                      </w:r>
                    </w:p>
                    <w:p w:rsidR="0057605B" w:rsidRDefault="0057605B" w:rsidP="0057605B">
                      <w:pPr>
                        <w:pStyle w:val="Heading1"/>
                        <w:ind w:left="360"/>
                        <w:rPr>
                          <w:sz w:val="22"/>
                          <w:szCs w:val="22"/>
                        </w:rPr>
                      </w:pPr>
                    </w:p>
                    <w:p w:rsidR="0057605B" w:rsidRDefault="0057605B" w:rsidP="0057605B">
                      <w:pPr>
                        <w:pStyle w:val="Heading1"/>
                        <w:ind w:left="360"/>
                        <w:rPr>
                          <w:sz w:val="22"/>
                          <w:szCs w:val="22"/>
                        </w:rPr>
                      </w:pPr>
                      <w:r>
                        <w:rPr>
                          <w:sz w:val="22"/>
                          <w:szCs w:val="22"/>
                        </w:rPr>
                        <w:t>To configure an interface</w:t>
                      </w:r>
                    </w:p>
                    <w:p w:rsidR="0057605B" w:rsidRDefault="0057605B" w:rsidP="0057605B">
                      <w:pPr>
                        <w:ind w:left="360"/>
                        <w:rPr>
                          <w:rFonts w:cs="Arial"/>
                          <w:b/>
                          <w:bCs/>
                          <w:sz w:val="22"/>
                          <w:szCs w:val="22"/>
                        </w:rPr>
                      </w:pPr>
                      <w:r>
                        <w:rPr>
                          <w:rFonts w:cs="Arial"/>
                          <w:b/>
                          <w:bCs/>
                          <w:sz w:val="22"/>
                          <w:szCs w:val="22"/>
                        </w:rPr>
                        <w:t xml:space="preserve">command: interface </w:t>
                      </w:r>
                      <w:r w:rsidRPr="00D951BA">
                        <w:rPr>
                          <w:rFonts w:cs="Arial"/>
                          <w:b/>
                          <w:bCs/>
                          <w:i/>
                          <w:sz w:val="22"/>
                          <w:szCs w:val="22"/>
                        </w:rPr>
                        <w:t>interface-type</w:t>
                      </w:r>
                      <w:r>
                        <w:rPr>
                          <w:rFonts w:cs="Arial"/>
                          <w:b/>
                          <w:bCs/>
                          <w:sz w:val="22"/>
                          <w:szCs w:val="22"/>
                        </w:rPr>
                        <w:t xml:space="preserve"> </w:t>
                      </w:r>
                      <w:r w:rsidRPr="00D951BA">
                        <w:rPr>
                          <w:rFonts w:cs="Arial"/>
                          <w:b/>
                          <w:bCs/>
                          <w:i/>
                          <w:sz w:val="22"/>
                          <w:szCs w:val="22"/>
                        </w:rPr>
                        <w:t>interface-number</w:t>
                      </w:r>
                    </w:p>
                    <w:p w:rsidR="0057605B" w:rsidRDefault="0057605B" w:rsidP="0057605B">
                      <w:pPr>
                        <w:ind w:left="360"/>
                        <w:rPr>
                          <w:rFonts w:cs="Arial"/>
                          <w:b/>
                          <w:bCs/>
                          <w:sz w:val="22"/>
                          <w:szCs w:val="22"/>
                        </w:rPr>
                      </w:pPr>
                      <w:r>
                        <w:rPr>
                          <w:rFonts w:cs="Arial"/>
                          <w:b/>
                          <w:bCs/>
                          <w:sz w:val="22"/>
                          <w:szCs w:val="22"/>
                        </w:rPr>
                        <w:t xml:space="preserve">e.g. for </w:t>
                      </w:r>
                      <w:proofErr w:type="spellStart"/>
                      <w:r>
                        <w:rPr>
                          <w:rFonts w:cs="Arial"/>
                          <w:b/>
                          <w:bCs/>
                          <w:sz w:val="22"/>
                          <w:szCs w:val="22"/>
                        </w:rPr>
                        <w:t>GigabitEthernet</w:t>
                      </w:r>
                      <w:proofErr w:type="spellEnd"/>
                      <w:r>
                        <w:rPr>
                          <w:rFonts w:cs="Arial"/>
                          <w:b/>
                          <w:bCs/>
                          <w:sz w:val="22"/>
                          <w:szCs w:val="22"/>
                        </w:rPr>
                        <w:t xml:space="preserve"> interface 0/0, use </w:t>
                      </w:r>
                      <w:r>
                        <w:rPr>
                          <w:rFonts w:cs="Arial"/>
                          <w:b/>
                          <w:bCs/>
                          <w:i/>
                          <w:sz w:val="22"/>
                          <w:szCs w:val="22"/>
                        </w:rPr>
                        <w:t>g0/0</w:t>
                      </w:r>
                      <w:r>
                        <w:rPr>
                          <w:rFonts w:cs="Arial"/>
                          <w:b/>
                          <w:bCs/>
                          <w:sz w:val="22"/>
                          <w:szCs w:val="22"/>
                        </w:rPr>
                        <w:t xml:space="preserve">; for </w:t>
                      </w:r>
                      <w:proofErr w:type="spellStart"/>
                      <w:r>
                        <w:rPr>
                          <w:rFonts w:cs="Arial"/>
                          <w:b/>
                          <w:bCs/>
                          <w:sz w:val="22"/>
                          <w:szCs w:val="22"/>
                        </w:rPr>
                        <w:t>FastEthernet</w:t>
                      </w:r>
                      <w:proofErr w:type="spellEnd"/>
                      <w:r>
                        <w:rPr>
                          <w:rFonts w:cs="Arial"/>
                          <w:b/>
                          <w:bCs/>
                          <w:sz w:val="22"/>
                          <w:szCs w:val="22"/>
                        </w:rPr>
                        <w:t xml:space="preserve"> interface 0/1, use </w:t>
                      </w:r>
                      <w:r>
                        <w:rPr>
                          <w:rFonts w:cs="Arial"/>
                          <w:b/>
                          <w:bCs/>
                          <w:i/>
                          <w:sz w:val="22"/>
                          <w:szCs w:val="22"/>
                        </w:rPr>
                        <w:t>f0/1</w:t>
                      </w:r>
                      <w:r>
                        <w:rPr>
                          <w:rFonts w:cs="Arial"/>
                          <w:b/>
                          <w:bCs/>
                          <w:sz w:val="22"/>
                          <w:szCs w:val="22"/>
                        </w:rPr>
                        <w:t>, etc.</w:t>
                      </w:r>
                    </w:p>
                    <w:p w:rsidR="0057605B" w:rsidRDefault="0057605B" w:rsidP="0057605B">
                      <w:pPr>
                        <w:ind w:left="360"/>
                        <w:rPr>
                          <w:sz w:val="22"/>
                          <w:szCs w:val="22"/>
                        </w:rPr>
                      </w:pPr>
                      <w:r>
                        <w:rPr>
                          <w:sz w:val="22"/>
                          <w:szCs w:val="22"/>
                        </w:rPr>
                        <w:t>Lab-A(config)#</w:t>
                      </w:r>
                      <w:r>
                        <w:rPr>
                          <w:i/>
                          <w:sz w:val="22"/>
                          <w:szCs w:val="22"/>
                        </w:rPr>
                        <w:t>interface g0/0</w:t>
                      </w:r>
                    </w:p>
                    <w:p w:rsidR="0057605B" w:rsidRDefault="0057605B" w:rsidP="0057605B">
                      <w:pPr>
                        <w:ind w:left="360"/>
                        <w:rPr>
                          <w:sz w:val="22"/>
                          <w:szCs w:val="22"/>
                        </w:rPr>
                      </w:pPr>
                      <w:r>
                        <w:rPr>
                          <w:sz w:val="22"/>
                          <w:szCs w:val="22"/>
                        </w:rPr>
                        <w:t>Lab-A(config-</w:t>
                      </w:r>
                      <w:proofErr w:type="gramStart"/>
                      <w:r>
                        <w:rPr>
                          <w:sz w:val="22"/>
                          <w:szCs w:val="22"/>
                        </w:rPr>
                        <w:t>if)#</w:t>
                      </w:r>
                      <w:proofErr w:type="gramEnd"/>
                    </w:p>
                    <w:p w:rsidR="0057605B" w:rsidRDefault="0057605B" w:rsidP="0057605B">
                      <w:pPr>
                        <w:ind w:left="360"/>
                        <w:rPr>
                          <w:b/>
                          <w:bCs/>
                          <w:sz w:val="22"/>
                          <w:szCs w:val="22"/>
                        </w:rPr>
                      </w:pPr>
                    </w:p>
                    <w:p w:rsidR="0057605B" w:rsidRDefault="0057605B" w:rsidP="0057605B">
                      <w:pPr>
                        <w:ind w:left="360"/>
                        <w:rPr>
                          <w:b/>
                          <w:bCs/>
                          <w:sz w:val="22"/>
                          <w:szCs w:val="22"/>
                        </w:rPr>
                      </w:pPr>
                      <w:r>
                        <w:rPr>
                          <w:b/>
                          <w:bCs/>
                          <w:sz w:val="22"/>
                          <w:szCs w:val="22"/>
                        </w:rPr>
                        <w:t>Assign an IP address to the interface</w:t>
                      </w:r>
                    </w:p>
                    <w:p w:rsidR="0057605B" w:rsidRDefault="0057605B" w:rsidP="0057605B">
                      <w:pPr>
                        <w:ind w:left="360"/>
                        <w:rPr>
                          <w:rFonts w:cs="Arial"/>
                          <w:i/>
                          <w:iCs/>
                          <w:sz w:val="22"/>
                          <w:szCs w:val="22"/>
                        </w:rPr>
                      </w:pPr>
                      <w:r>
                        <w:rPr>
                          <w:rFonts w:cs="Arial"/>
                          <w:b/>
                          <w:bCs/>
                          <w:sz w:val="22"/>
                          <w:szCs w:val="22"/>
                        </w:rPr>
                        <w:t xml:space="preserve">command: </w:t>
                      </w:r>
                      <w:proofErr w:type="spellStart"/>
                      <w:r>
                        <w:rPr>
                          <w:rFonts w:cs="Arial"/>
                          <w:b/>
                          <w:bCs/>
                          <w:sz w:val="22"/>
                          <w:szCs w:val="22"/>
                        </w:rPr>
                        <w:t>ip</w:t>
                      </w:r>
                      <w:proofErr w:type="spellEnd"/>
                      <w:r>
                        <w:rPr>
                          <w:rFonts w:cs="Arial"/>
                          <w:b/>
                          <w:bCs/>
                          <w:sz w:val="22"/>
                          <w:szCs w:val="22"/>
                        </w:rPr>
                        <w:t xml:space="preserve"> address </w:t>
                      </w:r>
                      <w:proofErr w:type="spellStart"/>
                      <w:r>
                        <w:rPr>
                          <w:rFonts w:cs="Arial"/>
                          <w:b/>
                          <w:bCs/>
                          <w:i/>
                          <w:sz w:val="22"/>
                          <w:szCs w:val="22"/>
                        </w:rPr>
                        <w:t>ip_</w:t>
                      </w:r>
                      <w:r w:rsidRPr="00D951BA">
                        <w:rPr>
                          <w:rFonts w:cs="Arial"/>
                          <w:b/>
                          <w:bCs/>
                          <w:i/>
                          <w:sz w:val="22"/>
                          <w:szCs w:val="22"/>
                        </w:rPr>
                        <w:t>address</w:t>
                      </w:r>
                      <w:proofErr w:type="spellEnd"/>
                      <w:r>
                        <w:rPr>
                          <w:rFonts w:cs="Arial"/>
                          <w:b/>
                          <w:bCs/>
                          <w:sz w:val="22"/>
                          <w:szCs w:val="22"/>
                        </w:rPr>
                        <w:t xml:space="preserve"> </w:t>
                      </w:r>
                      <w:proofErr w:type="spellStart"/>
                      <w:r>
                        <w:rPr>
                          <w:rFonts w:cs="Arial"/>
                          <w:b/>
                          <w:bCs/>
                          <w:i/>
                          <w:sz w:val="22"/>
                          <w:szCs w:val="22"/>
                        </w:rPr>
                        <w:t>subnet_</w:t>
                      </w:r>
                      <w:r w:rsidRPr="00D951BA">
                        <w:rPr>
                          <w:rFonts w:cs="Arial"/>
                          <w:b/>
                          <w:bCs/>
                          <w:i/>
                          <w:sz w:val="22"/>
                          <w:szCs w:val="22"/>
                        </w:rPr>
                        <w:t>mask</w:t>
                      </w:r>
                      <w:proofErr w:type="spellEnd"/>
                    </w:p>
                    <w:p w:rsidR="0057605B" w:rsidRDefault="0057605B" w:rsidP="0057605B">
                      <w:pPr>
                        <w:ind w:left="360"/>
                        <w:rPr>
                          <w:sz w:val="22"/>
                          <w:szCs w:val="22"/>
                        </w:rPr>
                      </w:pPr>
                      <w:r>
                        <w:rPr>
                          <w:sz w:val="22"/>
                          <w:szCs w:val="22"/>
                        </w:rPr>
                        <w:t>Lab-A(config-</w:t>
                      </w:r>
                      <w:proofErr w:type="gramStart"/>
                      <w:r>
                        <w:rPr>
                          <w:sz w:val="22"/>
                          <w:szCs w:val="22"/>
                        </w:rPr>
                        <w:t>if)#</w:t>
                      </w:r>
                      <w:proofErr w:type="spellStart"/>
                      <w:proofErr w:type="gramEnd"/>
                      <w:r>
                        <w:rPr>
                          <w:i/>
                          <w:sz w:val="22"/>
                          <w:szCs w:val="22"/>
                        </w:rPr>
                        <w:t>ip</w:t>
                      </w:r>
                      <w:proofErr w:type="spellEnd"/>
                      <w:r>
                        <w:rPr>
                          <w:i/>
                          <w:sz w:val="22"/>
                          <w:szCs w:val="22"/>
                        </w:rPr>
                        <w:t xml:space="preserve"> address 150.10.20.1 255.255.0.0</w:t>
                      </w:r>
                    </w:p>
                    <w:p w:rsidR="0057605B" w:rsidRDefault="0057605B" w:rsidP="0057605B">
                      <w:pPr>
                        <w:ind w:left="360"/>
                        <w:rPr>
                          <w:b/>
                          <w:bCs/>
                          <w:sz w:val="22"/>
                          <w:szCs w:val="22"/>
                        </w:rPr>
                      </w:pPr>
                    </w:p>
                    <w:p w:rsidR="0057605B" w:rsidRDefault="0057605B" w:rsidP="0057605B">
                      <w:pPr>
                        <w:ind w:left="360"/>
                        <w:rPr>
                          <w:b/>
                          <w:bCs/>
                          <w:sz w:val="22"/>
                          <w:szCs w:val="22"/>
                        </w:rPr>
                      </w:pPr>
                      <w:r>
                        <w:rPr>
                          <w:b/>
                          <w:bCs/>
                          <w:sz w:val="22"/>
                          <w:szCs w:val="22"/>
                        </w:rPr>
                        <w:t>To remove a previous setting</w:t>
                      </w:r>
                    </w:p>
                    <w:p w:rsidR="0057605B" w:rsidRDefault="0057605B" w:rsidP="0057605B">
                      <w:pPr>
                        <w:ind w:left="360"/>
                        <w:rPr>
                          <w:rFonts w:cs="Arial"/>
                          <w:i/>
                          <w:iCs/>
                          <w:sz w:val="22"/>
                          <w:szCs w:val="22"/>
                        </w:rPr>
                      </w:pPr>
                      <w:r>
                        <w:rPr>
                          <w:rFonts w:cs="Arial"/>
                          <w:b/>
                          <w:bCs/>
                          <w:sz w:val="22"/>
                          <w:szCs w:val="22"/>
                        </w:rPr>
                        <w:t xml:space="preserve">command: no </w:t>
                      </w:r>
                      <w:proofErr w:type="spellStart"/>
                      <w:r>
                        <w:rPr>
                          <w:rFonts w:cs="Arial"/>
                          <w:b/>
                          <w:bCs/>
                          <w:i/>
                          <w:sz w:val="22"/>
                          <w:szCs w:val="22"/>
                        </w:rPr>
                        <w:t>command_for_the_previous_</w:t>
                      </w:r>
                      <w:r w:rsidRPr="003E4A2A">
                        <w:rPr>
                          <w:rFonts w:cs="Arial"/>
                          <w:b/>
                          <w:bCs/>
                          <w:i/>
                          <w:sz w:val="22"/>
                          <w:szCs w:val="22"/>
                        </w:rPr>
                        <w:t>setting</w:t>
                      </w:r>
                      <w:proofErr w:type="spellEnd"/>
                    </w:p>
                    <w:p w:rsidR="0057605B" w:rsidRDefault="0057605B" w:rsidP="0057605B">
                      <w:pPr>
                        <w:ind w:left="360"/>
                        <w:rPr>
                          <w:sz w:val="22"/>
                          <w:szCs w:val="22"/>
                        </w:rPr>
                      </w:pPr>
                      <w:r>
                        <w:rPr>
                          <w:sz w:val="22"/>
                          <w:szCs w:val="22"/>
                        </w:rPr>
                        <w:t>Lab-A(config-</w:t>
                      </w:r>
                      <w:proofErr w:type="gramStart"/>
                      <w:r>
                        <w:rPr>
                          <w:sz w:val="22"/>
                          <w:szCs w:val="22"/>
                        </w:rPr>
                        <w:t>if)#</w:t>
                      </w:r>
                      <w:proofErr w:type="gramEnd"/>
                      <w:r w:rsidRPr="003E4A2A">
                        <w:rPr>
                          <w:i/>
                          <w:sz w:val="22"/>
                          <w:szCs w:val="22"/>
                        </w:rPr>
                        <w:t>no</w:t>
                      </w:r>
                      <w:r>
                        <w:rPr>
                          <w:sz w:val="22"/>
                          <w:szCs w:val="22"/>
                        </w:rPr>
                        <w:t xml:space="preserve"> </w:t>
                      </w:r>
                      <w:proofErr w:type="spellStart"/>
                      <w:r>
                        <w:rPr>
                          <w:i/>
                          <w:sz w:val="22"/>
                          <w:szCs w:val="22"/>
                        </w:rPr>
                        <w:t>ip</w:t>
                      </w:r>
                      <w:proofErr w:type="spellEnd"/>
                      <w:r>
                        <w:rPr>
                          <w:i/>
                          <w:sz w:val="22"/>
                          <w:szCs w:val="22"/>
                        </w:rPr>
                        <w:t xml:space="preserve"> address 150.10.20.1 255.255.0.0</w:t>
                      </w:r>
                    </w:p>
                    <w:p w:rsidR="0057605B" w:rsidRDefault="0057605B" w:rsidP="0057605B">
                      <w:pPr>
                        <w:ind w:left="360"/>
                        <w:rPr>
                          <w:bCs/>
                          <w:sz w:val="22"/>
                          <w:szCs w:val="22"/>
                        </w:rPr>
                      </w:pPr>
                      <w:r w:rsidRPr="003E4A2A">
                        <w:rPr>
                          <w:bCs/>
                          <w:sz w:val="22"/>
                          <w:szCs w:val="22"/>
                        </w:rPr>
                        <w:t xml:space="preserve">This will remove the address </w:t>
                      </w:r>
                      <w:r>
                        <w:rPr>
                          <w:bCs/>
                          <w:sz w:val="22"/>
                          <w:szCs w:val="22"/>
                        </w:rPr>
                        <w:t>previously set on the interface.</w:t>
                      </w:r>
                    </w:p>
                    <w:p w:rsidR="0057605B" w:rsidRPr="003E4A2A" w:rsidRDefault="0057605B" w:rsidP="0057605B">
                      <w:pPr>
                        <w:ind w:left="360"/>
                        <w:rPr>
                          <w:bCs/>
                          <w:sz w:val="22"/>
                          <w:szCs w:val="22"/>
                        </w:rPr>
                      </w:pPr>
                    </w:p>
                    <w:p w:rsidR="0057605B" w:rsidRDefault="0057605B" w:rsidP="0057605B">
                      <w:pPr>
                        <w:ind w:left="360"/>
                        <w:rPr>
                          <w:b/>
                          <w:bCs/>
                          <w:sz w:val="22"/>
                          <w:szCs w:val="22"/>
                        </w:rPr>
                      </w:pPr>
                      <w:r>
                        <w:rPr>
                          <w:b/>
                          <w:bCs/>
                          <w:sz w:val="22"/>
                          <w:szCs w:val="22"/>
                        </w:rPr>
                        <w:t>Exit from global configuration mode:</w:t>
                      </w:r>
                    </w:p>
                    <w:p w:rsidR="0057605B" w:rsidRDefault="0057605B" w:rsidP="0057605B">
                      <w:pPr>
                        <w:ind w:left="360"/>
                        <w:rPr>
                          <w:b/>
                          <w:bCs/>
                          <w:sz w:val="22"/>
                          <w:szCs w:val="22"/>
                        </w:rPr>
                      </w:pPr>
                      <w:r>
                        <w:rPr>
                          <w:sz w:val="22"/>
                          <w:szCs w:val="22"/>
                        </w:rPr>
                        <w:t>Lab-A(config)#</w:t>
                      </w:r>
                      <w:r>
                        <w:rPr>
                          <w:i/>
                          <w:sz w:val="22"/>
                          <w:szCs w:val="22"/>
                        </w:rPr>
                        <w:t>exit</w:t>
                      </w:r>
                    </w:p>
                    <w:p w:rsidR="0057605B" w:rsidRDefault="0057605B" w:rsidP="0057605B">
                      <w:pPr>
                        <w:ind w:left="360"/>
                        <w:rPr>
                          <w:b/>
                          <w:bCs/>
                          <w:sz w:val="22"/>
                          <w:szCs w:val="22"/>
                        </w:rPr>
                      </w:pPr>
                    </w:p>
                    <w:p w:rsidR="0057605B" w:rsidRDefault="0057605B" w:rsidP="0057605B">
                      <w:pPr>
                        <w:ind w:left="360"/>
                        <w:rPr>
                          <w:b/>
                          <w:bCs/>
                          <w:sz w:val="22"/>
                          <w:szCs w:val="22"/>
                        </w:rPr>
                      </w:pPr>
                      <w:r>
                        <w:rPr>
                          <w:b/>
                          <w:bCs/>
                          <w:sz w:val="22"/>
                          <w:szCs w:val="22"/>
                        </w:rPr>
                        <w:t>To view configuration in the Global Configuration Mode:</w:t>
                      </w:r>
                    </w:p>
                    <w:p w:rsidR="0057605B" w:rsidRDefault="0057605B" w:rsidP="0057605B">
                      <w:pPr>
                        <w:ind w:left="360"/>
                        <w:rPr>
                          <w:sz w:val="22"/>
                          <w:szCs w:val="22"/>
                        </w:rPr>
                      </w:pPr>
                      <w:proofErr w:type="spellStart"/>
                      <w:r>
                        <w:rPr>
                          <w:sz w:val="22"/>
                          <w:szCs w:val="22"/>
                        </w:rPr>
                        <w:t>Lab-A#</w:t>
                      </w:r>
                      <w:r>
                        <w:rPr>
                          <w:i/>
                          <w:sz w:val="22"/>
                          <w:szCs w:val="22"/>
                        </w:rPr>
                        <w:t>show</w:t>
                      </w:r>
                      <w:proofErr w:type="spellEnd"/>
                      <w:r>
                        <w:rPr>
                          <w:i/>
                          <w:sz w:val="22"/>
                          <w:szCs w:val="22"/>
                        </w:rPr>
                        <w:t xml:space="preserve"> </w:t>
                      </w:r>
                      <w:proofErr w:type="gramStart"/>
                      <w:r>
                        <w:rPr>
                          <w:i/>
                          <w:sz w:val="22"/>
                          <w:szCs w:val="22"/>
                        </w:rPr>
                        <w:t>interface  g</w:t>
                      </w:r>
                      <w:proofErr w:type="gramEnd"/>
                      <w:r>
                        <w:rPr>
                          <w:i/>
                          <w:sz w:val="22"/>
                          <w:szCs w:val="22"/>
                        </w:rPr>
                        <w:t>0/0</w:t>
                      </w:r>
                    </w:p>
                    <w:p w:rsidR="0057605B" w:rsidRDefault="0057605B" w:rsidP="0057605B">
                      <w:pPr>
                        <w:ind w:left="3120" w:hanging="2760"/>
                        <w:rPr>
                          <w:sz w:val="22"/>
                          <w:szCs w:val="22"/>
                        </w:rPr>
                      </w:pPr>
                      <w:proofErr w:type="spellStart"/>
                      <w:r>
                        <w:rPr>
                          <w:sz w:val="22"/>
                          <w:szCs w:val="22"/>
                        </w:rPr>
                        <w:t>Lab-A#</w:t>
                      </w:r>
                      <w:r>
                        <w:rPr>
                          <w:i/>
                          <w:sz w:val="22"/>
                          <w:szCs w:val="22"/>
                        </w:rPr>
                        <w:t>show</w:t>
                      </w:r>
                      <w:proofErr w:type="spellEnd"/>
                      <w:r>
                        <w:rPr>
                          <w:i/>
                          <w:sz w:val="22"/>
                          <w:szCs w:val="22"/>
                        </w:rPr>
                        <w:t xml:space="preserve"> run</w:t>
                      </w:r>
                      <w:r>
                        <w:rPr>
                          <w:i/>
                          <w:sz w:val="22"/>
                          <w:szCs w:val="22"/>
                        </w:rPr>
                        <w:tab/>
                      </w:r>
                      <w:r>
                        <w:rPr>
                          <w:sz w:val="22"/>
                          <w:szCs w:val="22"/>
                        </w:rPr>
                        <w:t>(what you have configured are stored in the memory temporary, or so called the running configuration)</w:t>
                      </w:r>
                    </w:p>
                    <w:p w:rsidR="0057605B" w:rsidRDefault="0057605B" w:rsidP="0057605B">
                      <w:pPr>
                        <w:ind w:left="360"/>
                        <w:rPr>
                          <w:sz w:val="22"/>
                          <w:szCs w:val="22"/>
                        </w:rPr>
                      </w:pPr>
                      <w:proofErr w:type="spellStart"/>
                      <w:r>
                        <w:rPr>
                          <w:sz w:val="22"/>
                          <w:szCs w:val="22"/>
                        </w:rPr>
                        <w:t>Lab-A#</w:t>
                      </w:r>
                      <w:r>
                        <w:rPr>
                          <w:i/>
                          <w:sz w:val="22"/>
                          <w:szCs w:val="22"/>
                        </w:rPr>
                        <w:t>show</w:t>
                      </w:r>
                      <w:proofErr w:type="spellEnd"/>
                      <w:r>
                        <w:rPr>
                          <w:i/>
                          <w:sz w:val="22"/>
                          <w:szCs w:val="22"/>
                        </w:rPr>
                        <w:t xml:space="preserve"> version</w:t>
                      </w:r>
                    </w:p>
                    <w:p w:rsidR="0057605B" w:rsidRDefault="0057605B" w:rsidP="0057605B">
                      <w:pPr>
                        <w:ind w:left="360"/>
                        <w:rPr>
                          <w:sz w:val="22"/>
                          <w:szCs w:val="22"/>
                        </w:rPr>
                      </w:pPr>
                      <w:proofErr w:type="spellStart"/>
                      <w:r>
                        <w:rPr>
                          <w:sz w:val="22"/>
                          <w:szCs w:val="22"/>
                        </w:rPr>
                        <w:t>Lab-A#</w:t>
                      </w:r>
                      <w:r>
                        <w:rPr>
                          <w:i/>
                          <w:sz w:val="22"/>
                          <w:szCs w:val="22"/>
                        </w:rPr>
                        <w:t>show</w:t>
                      </w:r>
                      <w:proofErr w:type="spellEnd"/>
                      <w:r>
                        <w:rPr>
                          <w:i/>
                          <w:sz w:val="22"/>
                          <w:szCs w:val="22"/>
                        </w:rPr>
                        <w:t xml:space="preserve"> history</w:t>
                      </w:r>
                    </w:p>
                    <w:p w:rsidR="0057605B" w:rsidRDefault="0057605B" w:rsidP="0057605B">
                      <w:pPr>
                        <w:ind w:left="360"/>
                        <w:rPr>
                          <w:b/>
                          <w:bCs/>
                          <w:sz w:val="22"/>
                          <w:szCs w:val="22"/>
                        </w:rPr>
                      </w:pPr>
                    </w:p>
                  </w:txbxContent>
                </v:textbox>
                <w10:wrap type="topAndBottom"/>
              </v:shape>
            </w:pict>
          </mc:Fallback>
        </mc:AlternateContent>
      </w:r>
      <w:r w:rsidR="00673167">
        <w:rPr>
          <w:sz w:val="22"/>
        </w:rPr>
        <w:t xml:space="preserve">The following table summarizes the commands that you will use to configure the routers. Take note on </w:t>
      </w:r>
      <w:r w:rsidR="00673167">
        <w:rPr>
          <w:b/>
          <w:bCs/>
          <w:sz w:val="22"/>
          <w:u w:val="single"/>
        </w:rPr>
        <w:t>how the prompt changes after entering a command</w:t>
      </w:r>
      <w:r w:rsidR="00673167">
        <w:rPr>
          <w:sz w:val="22"/>
        </w:rPr>
        <w:t xml:space="preserve">. After </w:t>
      </w:r>
      <w:r w:rsidR="00673167">
        <w:rPr>
          <w:b/>
          <w:sz w:val="22"/>
        </w:rPr>
        <w:t>reading</w:t>
      </w:r>
      <w:r w:rsidR="00673167">
        <w:rPr>
          <w:sz w:val="22"/>
        </w:rPr>
        <w:t xml:space="preserve"> through the commands and the examples, go to step 6 to begin configuring the router.</w:t>
      </w:r>
      <w:bookmarkEnd w:id="0"/>
    </w:p>
    <w:p w14:paraId="167C65D2" w14:textId="77777777" w:rsidR="001C147C" w:rsidRDefault="001C147C">
      <w:pPr>
        <w:pageBreakBefore/>
        <w:jc w:val="both"/>
        <w:rPr>
          <w:sz w:val="22"/>
        </w:rPr>
      </w:pPr>
    </w:p>
    <w:p w14:paraId="3D5AF6FD" w14:textId="105207F3" w:rsidR="001C147C" w:rsidRDefault="00673167">
      <w:pPr>
        <w:pStyle w:val="ListParagraph"/>
        <w:numPr>
          <w:ilvl w:val="0"/>
          <w:numId w:val="7"/>
        </w:numPr>
        <w:tabs>
          <w:tab w:val="left" w:pos="8640"/>
        </w:tabs>
        <w:jc w:val="both"/>
        <w:rPr>
          <w:sz w:val="22"/>
        </w:rPr>
      </w:pPr>
      <w:bookmarkStart w:id="2" w:name="Bookmark1"/>
      <w:r>
        <w:rPr>
          <w:sz w:val="22"/>
        </w:rPr>
        <w:t>Router configuration</w:t>
      </w:r>
      <w:r>
        <w:rPr>
          <w:sz w:val="22"/>
        </w:rPr>
        <w:tab/>
      </w:r>
    </w:p>
    <w:p w14:paraId="65C22F9C" w14:textId="77777777" w:rsidR="001C147C" w:rsidRDefault="00673167">
      <w:pPr>
        <w:ind w:left="720"/>
        <w:jc w:val="both"/>
        <w:rPr>
          <w:sz w:val="22"/>
        </w:rPr>
      </w:pPr>
      <w:r>
        <w:rPr>
          <w:sz w:val="22"/>
        </w:rPr>
        <w:t xml:space="preserve">Configure Router 1 as below. </w:t>
      </w:r>
    </w:p>
    <w:p w14:paraId="65A95C7F" w14:textId="77777777" w:rsidR="001C147C" w:rsidRDefault="001C147C">
      <w:pPr>
        <w:jc w:val="both"/>
        <w:rPr>
          <w:sz w:val="22"/>
        </w:rPr>
      </w:pPr>
    </w:p>
    <w:p w14:paraId="2D4E5266" w14:textId="77777777" w:rsidR="001C147C" w:rsidRDefault="00673167">
      <w:pPr>
        <w:numPr>
          <w:ilvl w:val="0"/>
          <w:numId w:val="2"/>
        </w:numPr>
        <w:tabs>
          <w:tab w:val="left" w:pos="1080"/>
        </w:tabs>
        <w:ind w:left="1080" w:firstLine="0"/>
        <w:jc w:val="both"/>
        <w:rPr>
          <w:rFonts w:ascii="Arial" w:hAnsi="Arial" w:cs="Arial"/>
          <w:sz w:val="22"/>
        </w:rPr>
      </w:pPr>
      <w:r>
        <w:rPr>
          <w:sz w:val="22"/>
        </w:rPr>
        <w:t>To configure the router, you must be in the privilege user mode.</w:t>
      </w:r>
    </w:p>
    <w:p w14:paraId="30BBD9DD" w14:textId="77777777" w:rsidR="001C147C" w:rsidRDefault="00673167">
      <w:pPr>
        <w:tabs>
          <w:tab w:val="left" w:pos="1080"/>
        </w:tabs>
        <w:ind w:left="1080"/>
        <w:jc w:val="both"/>
        <w:rPr>
          <w:sz w:val="22"/>
        </w:rPr>
      </w:pPr>
      <w:r>
        <w:rPr>
          <w:rFonts w:ascii="Arial" w:hAnsi="Arial" w:cs="Arial"/>
          <w:sz w:val="22"/>
        </w:rPr>
        <w:t>Router&gt;enable</w:t>
      </w:r>
      <w:proofErr w:type="gramStart"/>
      <w:r>
        <w:rPr>
          <w:rFonts w:ascii="Arial" w:hAnsi="Arial" w:cs="Arial"/>
          <w:sz w:val="22"/>
        </w:rPr>
        <w:t xml:space="preserve">   </w:t>
      </w:r>
      <w:r>
        <w:rPr>
          <w:rFonts w:ascii="Arial" w:hAnsi="Arial" w:cs="Arial"/>
          <w:color w:val="FF0000"/>
          <w:sz w:val="22"/>
        </w:rPr>
        <w:t>(</w:t>
      </w:r>
      <w:proofErr w:type="gramEnd"/>
      <w:r>
        <w:rPr>
          <w:rFonts w:ascii="Arial" w:hAnsi="Arial" w:cs="Arial"/>
          <w:color w:val="FF0000"/>
          <w:sz w:val="22"/>
        </w:rPr>
        <w:t>in the real case you will be asked to enter a password)</w:t>
      </w:r>
    </w:p>
    <w:p w14:paraId="31A1BFB7" w14:textId="77777777" w:rsidR="001C147C" w:rsidRDefault="001C147C">
      <w:pPr>
        <w:tabs>
          <w:tab w:val="left" w:pos="1080"/>
        </w:tabs>
        <w:ind w:left="1080"/>
        <w:jc w:val="both"/>
        <w:rPr>
          <w:sz w:val="22"/>
        </w:rPr>
      </w:pPr>
    </w:p>
    <w:p w14:paraId="25448D73" w14:textId="77777777" w:rsidR="001C147C" w:rsidRDefault="00673167">
      <w:pPr>
        <w:numPr>
          <w:ilvl w:val="0"/>
          <w:numId w:val="2"/>
        </w:numPr>
        <w:tabs>
          <w:tab w:val="left" w:pos="1080"/>
        </w:tabs>
        <w:ind w:left="1080" w:firstLine="0"/>
        <w:jc w:val="both"/>
        <w:rPr>
          <w:rFonts w:ascii="Arial" w:hAnsi="Arial" w:cs="Arial"/>
          <w:sz w:val="22"/>
        </w:rPr>
      </w:pPr>
      <w:r>
        <w:rPr>
          <w:sz w:val="22"/>
        </w:rPr>
        <w:t xml:space="preserve">Enter the global configuration mode. </w:t>
      </w:r>
      <w:r>
        <w:rPr>
          <w:sz w:val="22"/>
          <w:u w:val="single"/>
        </w:rPr>
        <w:t>Note the change in the system prompt.</w:t>
      </w:r>
    </w:p>
    <w:p w14:paraId="51F33092" w14:textId="77777777" w:rsidR="001C147C" w:rsidRDefault="00673167">
      <w:pPr>
        <w:tabs>
          <w:tab w:val="left" w:pos="1080"/>
        </w:tabs>
        <w:rPr>
          <w:rFonts w:ascii="Arial" w:hAnsi="Arial" w:cs="Arial"/>
          <w:sz w:val="22"/>
        </w:rPr>
      </w:pPr>
      <w:r>
        <w:rPr>
          <w:rFonts w:ascii="Arial" w:hAnsi="Arial" w:cs="Arial"/>
          <w:sz w:val="22"/>
        </w:rPr>
        <w:tab/>
      </w:r>
      <w:proofErr w:type="spellStart"/>
      <w:r>
        <w:rPr>
          <w:rFonts w:ascii="Arial" w:hAnsi="Arial" w:cs="Arial"/>
          <w:sz w:val="22"/>
        </w:rPr>
        <w:t>Router#config</w:t>
      </w:r>
      <w:proofErr w:type="spellEnd"/>
      <w:r>
        <w:rPr>
          <w:rFonts w:ascii="Arial" w:hAnsi="Arial" w:cs="Arial"/>
          <w:sz w:val="22"/>
        </w:rPr>
        <w:t xml:space="preserve"> term</w:t>
      </w:r>
    </w:p>
    <w:p w14:paraId="799B28ED" w14:textId="77777777" w:rsidR="001C147C" w:rsidRDefault="00673167">
      <w:pPr>
        <w:tabs>
          <w:tab w:val="left" w:pos="1080"/>
        </w:tabs>
        <w:ind w:left="1080"/>
        <w:jc w:val="both"/>
        <w:rPr>
          <w:sz w:val="22"/>
        </w:rPr>
      </w:pPr>
      <w:r>
        <w:rPr>
          <w:rFonts w:ascii="Arial" w:hAnsi="Arial" w:cs="Arial"/>
          <w:sz w:val="22"/>
        </w:rPr>
        <w:t>Router(config)#</w:t>
      </w:r>
    </w:p>
    <w:p w14:paraId="507E0EC6" w14:textId="77777777" w:rsidR="001C147C" w:rsidRDefault="001C147C">
      <w:pPr>
        <w:tabs>
          <w:tab w:val="left" w:pos="1080"/>
        </w:tabs>
        <w:ind w:left="1080"/>
        <w:jc w:val="both"/>
        <w:rPr>
          <w:sz w:val="22"/>
        </w:rPr>
      </w:pPr>
    </w:p>
    <w:p w14:paraId="0F099361" w14:textId="77777777" w:rsidR="001C147C" w:rsidRDefault="00673167">
      <w:pPr>
        <w:numPr>
          <w:ilvl w:val="0"/>
          <w:numId w:val="2"/>
        </w:numPr>
        <w:tabs>
          <w:tab w:val="left" w:pos="1080"/>
        </w:tabs>
        <w:ind w:left="1080" w:firstLine="0"/>
        <w:jc w:val="both"/>
        <w:rPr>
          <w:rFonts w:ascii="Arial" w:hAnsi="Arial" w:cs="Arial"/>
          <w:sz w:val="22"/>
        </w:rPr>
      </w:pPr>
      <w:r>
        <w:rPr>
          <w:sz w:val="22"/>
        </w:rPr>
        <w:t xml:space="preserve">Change the hostname of the router. </w:t>
      </w:r>
      <w:r>
        <w:rPr>
          <w:sz w:val="22"/>
          <w:u w:val="single"/>
        </w:rPr>
        <w:t>Note the change in the system prompt.</w:t>
      </w:r>
    </w:p>
    <w:p w14:paraId="7D67B4B8" w14:textId="77777777" w:rsidR="001C147C" w:rsidRDefault="00673167">
      <w:pPr>
        <w:tabs>
          <w:tab w:val="left" w:pos="1080"/>
        </w:tabs>
        <w:ind w:left="1080"/>
        <w:jc w:val="both"/>
        <w:rPr>
          <w:rFonts w:ascii="Arial" w:hAnsi="Arial" w:cs="Arial"/>
          <w:sz w:val="22"/>
        </w:rPr>
      </w:pPr>
      <w:r>
        <w:rPr>
          <w:rFonts w:ascii="Arial" w:hAnsi="Arial" w:cs="Arial"/>
          <w:sz w:val="22"/>
        </w:rPr>
        <w:t>Router(config)#hostname Lab-</w:t>
      </w:r>
      <w:r>
        <w:rPr>
          <w:rFonts w:ascii="Arial" w:hAnsi="Arial" w:cs="Arial"/>
          <w:i/>
          <w:iCs/>
          <w:sz w:val="22"/>
        </w:rPr>
        <w:t>A</w:t>
      </w:r>
    </w:p>
    <w:bookmarkEnd w:id="2"/>
    <w:p w14:paraId="0E8CF7CC" w14:textId="77777777" w:rsidR="001C147C" w:rsidRDefault="00673167">
      <w:pPr>
        <w:tabs>
          <w:tab w:val="left" w:pos="1080"/>
        </w:tabs>
        <w:ind w:left="1080"/>
        <w:jc w:val="both"/>
        <w:rPr>
          <w:b/>
          <w:bCs/>
          <w:i/>
          <w:iCs/>
          <w:sz w:val="22"/>
        </w:rPr>
      </w:pPr>
      <w:r>
        <w:rPr>
          <w:rFonts w:ascii="Arial" w:hAnsi="Arial" w:cs="Arial"/>
          <w:sz w:val="22"/>
        </w:rPr>
        <w:t>Lab-</w:t>
      </w:r>
      <w:r>
        <w:rPr>
          <w:rFonts w:ascii="Arial" w:hAnsi="Arial" w:cs="Arial"/>
          <w:i/>
          <w:iCs/>
          <w:sz w:val="22"/>
        </w:rPr>
        <w:t>A</w:t>
      </w:r>
      <w:r>
        <w:rPr>
          <w:rFonts w:ascii="Arial" w:hAnsi="Arial" w:cs="Arial"/>
          <w:sz w:val="22"/>
        </w:rPr>
        <w:t>(config)#</w:t>
      </w:r>
    </w:p>
    <w:p w14:paraId="510B17D0" w14:textId="77777777" w:rsidR="001C147C" w:rsidRDefault="001C147C">
      <w:pPr>
        <w:tabs>
          <w:tab w:val="left" w:pos="1080"/>
        </w:tabs>
        <w:ind w:left="1080"/>
        <w:jc w:val="both"/>
        <w:rPr>
          <w:b/>
          <w:bCs/>
          <w:i/>
          <w:iCs/>
          <w:sz w:val="22"/>
        </w:rPr>
      </w:pPr>
    </w:p>
    <w:p w14:paraId="319D6413" w14:textId="77777777" w:rsidR="001C147C" w:rsidRDefault="00673167">
      <w:pPr>
        <w:numPr>
          <w:ilvl w:val="0"/>
          <w:numId w:val="2"/>
        </w:numPr>
        <w:tabs>
          <w:tab w:val="left" w:pos="1080"/>
        </w:tabs>
        <w:ind w:left="1080" w:firstLine="0"/>
        <w:jc w:val="both"/>
        <w:rPr>
          <w:rFonts w:ascii="Arial" w:hAnsi="Arial" w:cs="Arial"/>
          <w:sz w:val="22"/>
        </w:rPr>
      </w:pPr>
      <w:r>
        <w:rPr>
          <w:sz w:val="22"/>
        </w:rPr>
        <w:t xml:space="preserve">Configure the </w:t>
      </w:r>
      <w:proofErr w:type="spellStart"/>
      <w:r>
        <w:rPr>
          <w:sz w:val="22"/>
        </w:rPr>
        <w:t>ip</w:t>
      </w:r>
      <w:proofErr w:type="spellEnd"/>
      <w:r>
        <w:rPr>
          <w:sz w:val="22"/>
        </w:rPr>
        <w:t xml:space="preserve"> address on the interfaces. </w:t>
      </w:r>
    </w:p>
    <w:p w14:paraId="7E14FAC0" w14:textId="77777777" w:rsidR="001C147C" w:rsidRDefault="00673167">
      <w:pPr>
        <w:tabs>
          <w:tab w:val="left" w:pos="1080"/>
        </w:tabs>
        <w:ind w:left="1080"/>
        <w:rPr>
          <w:rFonts w:ascii="Arial" w:hAnsi="Arial" w:cs="Arial"/>
          <w:sz w:val="22"/>
        </w:rPr>
      </w:pPr>
      <w:r>
        <w:rPr>
          <w:rFonts w:ascii="Arial" w:hAnsi="Arial" w:cs="Arial"/>
          <w:sz w:val="22"/>
        </w:rPr>
        <w:t>Lab-A (config)#interface g0/0</w:t>
      </w:r>
    </w:p>
    <w:p w14:paraId="05E48D64" w14:textId="77777777" w:rsidR="001C147C" w:rsidRDefault="00673167">
      <w:pPr>
        <w:tabs>
          <w:tab w:val="left" w:pos="1080"/>
        </w:tabs>
        <w:ind w:left="1080"/>
        <w:rPr>
          <w:rFonts w:ascii="Arial" w:hAnsi="Arial" w:cs="Arial"/>
          <w:sz w:val="22"/>
          <w:szCs w:val="22"/>
          <w:u w:val="single"/>
        </w:rPr>
      </w:pPr>
      <w:r>
        <w:rPr>
          <w:rFonts w:ascii="Arial" w:hAnsi="Arial" w:cs="Arial"/>
          <w:sz w:val="22"/>
        </w:rPr>
        <w:t>Lab-A (</w:t>
      </w:r>
      <w:r>
        <w:rPr>
          <w:rFonts w:ascii="Arial" w:hAnsi="Arial" w:cs="Arial"/>
          <w:sz w:val="22"/>
          <w:szCs w:val="22"/>
        </w:rPr>
        <w:t>config-</w:t>
      </w:r>
      <w:proofErr w:type="gramStart"/>
      <w:r>
        <w:rPr>
          <w:rFonts w:ascii="Arial" w:hAnsi="Arial" w:cs="Arial"/>
          <w:sz w:val="22"/>
          <w:szCs w:val="22"/>
        </w:rPr>
        <w:t>if)#</w:t>
      </w:r>
      <w:proofErr w:type="gramEnd"/>
      <w:r>
        <w:rPr>
          <w:rFonts w:ascii="Arial" w:hAnsi="Arial" w:cs="Arial"/>
          <w:sz w:val="22"/>
          <w:szCs w:val="22"/>
        </w:rPr>
        <w:t xml:space="preserve"> </w:t>
      </w:r>
      <w:proofErr w:type="spellStart"/>
      <w:r>
        <w:rPr>
          <w:rFonts w:ascii="Arial" w:hAnsi="Arial" w:cs="Arial"/>
          <w:sz w:val="22"/>
          <w:szCs w:val="22"/>
        </w:rPr>
        <w:t>ip</w:t>
      </w:r>
      <w:proofErr w:type="spellEnd"/>
      <w:r>
        <w:rPr>
          <w:rFonts w:ascii="Arial" w:hAnsi="Arial" w:cs="Arial"/>
          <w:sz w:val="22"/>
          <w:szCs w:val="22"/>
        </w:rPr>
        <w:t xml:space="preserve"> address 152.1.25.1  255.255.0.0</w:t>
      </w:r>
    </w:p>
    <w:p w14:paraId="2C10EFB3" w14:textId="77777777" w:rsidR="001C147C" w:rsidRDefault="00673167">
      <w:pPr>
        <w:tabs>
          <w:tab w:val="left" w:pos="1080"/>
        </w:tabs>
        <w:ind w:left="1080"/>
        <w:rPr>
          <w:rFonts w:ascii="Arial" w:hAnsi="Arial" w:cs="Arial"/>
          <w:sz w:val="22"/>
          <w:szCs w:val="22"/>
        </w:rPr>
      </w:pPr>
      <w:r>
        <w:rPr>
          <w:rFonts w:ascii="Arial" w:hAnsi="Arial" w:cs="Arial"/>
          <w:sz w:val="22"/>
          <w:szCs w:val="22"/>
          <w:u w:val="single"/>
        </w:rPr>
        <w:t xml:space="preserve">(Note: If you entered an </w:t>
      </w:r>
      <w:proofErr w:type="spellStart"/>
      <w:r>
        <w:rPr>
          <w:rFonts w:ascii="Arial" w:hAnsi="Arial" w:cs="Arial"/>
          <w:sz w:val="22"/>
          <w:szCs w:val="22"/>
          <w:u w:val="single"/>
        </w:rPr>
        <w:t>ip</w:t>
      </w:r>
      <w:proofErr w:type="spellEnd"/>
      <w:r>
        <w:rPr>
          <w:rFonts w:ascii="Arial" w:hAnsi="Arial" w:cs="Arial"/>
          <w:sz w:val="22"/>
          <w:szCs w:val="22"/>
          <w:u w:val="single"/>
        </w:rPr>
        <w:t xml:space="preserve"> address incorrectly, you can remove it by using the command </w:t>
      </w:r>
      <w:r>
        <w:rPr>
          <w:rFonts w:ascii="Arial" w:hAnsi="Arial" w:cs="Arial"/>
          <w:b/>
          <w:i/>
          <w:sz w:val="22"/>
          <w:szCs w:val="22"/>
          <w:u w:val="single"/>
        </w:rPr>
        <w:t xml:space="preserve">no </w:t>
      </w:r>
      <w:proofErr w:type="spellStart"/>
      <w:r>
        <w:rPr>
          <w:rFonts w:ascii="Arial" w:hAnsi="Arial" w:cs="Arial"/>
          <w:b/>
          <w:i/>
          <w:sz w:val="22"/>
          <w:szCs w:val="22"/>
          <w:u w:val="single"/>
        </w:rPr>
        <w:t>ip</w:t>
      </w:r>
      <w:proofErr w:type="spellEnd"/>
      <w:r>
        <w:rPr>
          <w:rFonts w:ascii="Arial" w:hAnsi="Arial" w:cs="Arial"/>
          <w:b/>
          <w:i/>
          <w:sz w:val="22"/>
          <w:szCs w:val="22"/>
          <w:u w:val="single"/>
        </w:rPr>
        <w:t xml:space="preserve"> address</w:t>
      </w:r>
      <w:r>
        <w:rPr>
          <w:rFonts w:ascii="Arial" w:hAnsi="Arial" w:cs="Arial"/>
          <w:sz w:val="22"/>
          <w:szCs w:val="22"/>
          <w:u w:val="single"/>
        </w:rPr>
        <w:t xml:space="preserve">, for example </w:t>
      </w:r>
      <w:r>
        <w:rPr>
          <w:rFonts w:ascii="Arial" w:hAnsi="Arial" w:cs="Arial"/>
          <w:sz w:val="22"/>
          <w:szCs w:val="22"/>
          <w:u w:val="single"/>
          <w:shd w:val="clear" w:color="auto" w:fill="FFFF00"/>
        </w:rPr>
        <w:t>Lab-A(config-</w:t>
      </w:r>
      <w:proofErr w:type="gramStart"/>
      <w:r>
        <w:rPr>
          <w:rFonts w:ascii="Arial" w:hAnsi="Arial" w:cs="Arial"/>
          <w:sz w:val="22"/>
          <w:szCs w:val="22"/>
          <w:u w:val="single"/>
          <w:shd w:val="clear" w:color="auto" w:fill="FFFF00"/>
        </w:rPr>
        <w:t>if)#</w:t>
      </w:r>
      <w:proofErr w:type="gramEnd"/>
      <w:r>
        <w:rPr>
          <w:rFonts w:ascii="Arial" w:hAnsi="Arial" w:cs="Arial"/>
          <w:sz w:val="22"/>
          <w:szCs w:val="22"/>
          <w:u w:val="single"/>
          <w:shd w:val="clear" w:color="auto" w:fill="FFFF00"/>
        </w:rPr>
        <w:t xml:space="preserve"> </w:t>
      </w:r>
      <w:r>
        <w:rPr>
          <w:rFonts w:ascii="Arial" w:hAnsi="Arial" w:cs="Arial"/>
          <w:b/>
          <w:bCs/>
          <w:i/>
          <w:sz w:val="22"/>
          <w:szCs w:val="22"/>
          <w:u w:val="single"/>
          <w:shd w:val="clear" w:color="auto" w:fill="FFFF00"/>
        </w:rPr>
        <w:t xml:space="preserve">no </w:t>
      </w:r>
      <w:proofErr w:type="spellStart"/>
      <w:r>
        <w:rPr>
          <w:rFonts w:ascii="Arial" w:hAnsi="Arial" w:cs="Arial"/>
          <w:b/>
          <w:bCs/>
          <w:i/>
          <w:sz w:val="22"/>
          <w:szCs w:val="22"/>
          <w:u w:val="single"/>
          <w:shd w:val="clear" w:color="auto" w:fill="FFFF00"/>
        </w:rPr>
        <w:t>ip</w:t>
      </w:r>
      <w:proofErr w:type="spellEnd"/>
      <w:r>
        <w:rPr>
          <w:rFonts w:ascii="Arial" w:hAnsi="Arial" w:cs="Arial"/>
          <w:b/>
          <w:bCs/>
          <w:i/>
          <w:sz w:val="22"/>
          <w:szCs w:val="22"/>
          <w:u w:val="single"/>
          <w:shd w:val="clear" w:color="auto" w:fill="FFFF00"/>
        </w:rPr>
        <w:t xml:space="preserve"> address</w:t>
      </w:r>
      <w:r>
        <w:rPr>
          <w:rFonts w:ascii="Arial" w:hAnsi="Arial" w:cs="Arial"/>
          <w:i/>
          <w:sz w:val="22"/>
          <w:szCs w:val="22"/>
          <w:u w:val="single"/>
          <w:shd w:val="clear" w:color="auto" w:fill="FFFF00"/>
        </w:rPr>
        <w:t xml:space="preserve"> 155.15.25.10 255.255.0.0</w:t>
      </w:r>
      <w:r>
        <w:rPr>
          <w:rFonts w:ascii="Arial" w:hAnsi="Arial" w:cs="Arial"/>
          <w:i/>
          <w:sz w:val="22"/>
          <w:szCs w:val="22"/>
          <w:u w:val="single"/>
        </w:rPr>
        <w:t xml:space="preserve"> </w:t>
      </w:r>
      <w:r>
        <w:rPr>
          <w:rFonts w:ascii="Arial" w:hAnsi="Arial" w:cs="Arial"/>
          <w:iCs/>
          <w:sz w:val="22"/>
          <w:szCs w:val="22"/>
        </w:rPr>
        <w:t xml:space="preserve"> if </w:t>
      </w:r>
      <w:r>
        <w:rPr>
          <w:rFonts w:ascii="Arial" w:hAnsi="Arial" w:cs="Arial"/>
          <w:iCs/>
          <w:sz w:val="22"/>
          <w:szCs w:val="22"/>
          <w:u w:val="single"/>
        </w:rPr>
        <w:t>this 15</w:t>
      </w:r>
      <w:r>
        <w:rPr>
          <w:rFonts w:ascii="Arial" w:hAnsi="Arial" w:cs="Arial"/>
          <w:i/>
          <w:sz w:val="22"/>
          <w:szCs w:val="22"/>
          <w:u w:val="single"/>
        </w:rPr>
        <w:t xml:space="preserve">5.15.25.10 255.255.0.0 </w:t>
      </w:r>
      <w:r>
        <w:rPr>
          <w:rFonts w:ascii="Arial" w:hAnsi="Arial" w:cs="Arial"/>
          <w:iCs/>
          <w:sz w:val="22"/>
          <w:szCs w:val="22"/>
          <w:u w:val="single"/>
        </w:rPr>
        <w:t xml:space="preserve"> data was wrongly entered</w:t>
      </w:r>
      <w:r>
        <w:rPr>
          <w:rFonts w:ascii="Arial" w:hAnsi="Arial" w:cs="Arial"/>
          <w:iCs/>
          <w:sz w:val="22"/>
          <w:szCs w:val="22"/>
        </w:rPr>
        <w:t xml:space="preserve"> </w:t>
      </w:r>
      <w:r>
        <w:rPr>
          <w:rFonts w:ascii="Arial" w:hAnsi="Arial" w:cs="Arial"/>
          <w:sz w:val="22"/>
          <w:szCs w:val="22"/>
          <w:u w:val="single"/>
        </w:rPr>
        <w:t>)</w:t>
      </w:r>
    </w:p>
    <w:p w14:paraId="20C86C9D" w14:textId="77777777" w:rsidR="001C147C" w:rsidRDefault="00673167">
      <w:pPr>
        <w:tabs>
          <w:tab w:val="left" w:pos="1080"/>
          <w:tab w:val="left" w:pos="5040"/>
        </w:tabs>
        <w:ind w:left="1080"/>
        <w:rPr>
          <w:rFonts w:ascii="Arial" w:hAnsi="Arial" w:cs="Arial"/>
          <w:sz w:val="22"/>
          <w:szCs w:val="22"/>
        </w:rPr>
      </w:pPr>
      <w:r>
        <w:rPr>
          <w:rFonts w:ascii="Arial" w:hAnsi="Arial" w:cs="Arial"/>
          <w:sz w:val="22"/>
          <w:szCs w:val="22"/>
        </w:rPr>
        <w:t>Lab-A (config-</w:t>
      </w:r>
      <w:proofErr w:type="gramStart"/>
      <w:r>
        <w:rPr>
          <w:rFonts w:ascii="Arial" w:hAnsi="Arial" w:cs="Arial"/>
          <w:sz w:val="22"/>
          <w:szCs w:val="22"/>
        </w:rPr>
        <w:t>if)#</w:t>
      </w:r>
      <w:proofErr w:type="gramEnd"/>
      <w:r>
        <w:rPr>
          <w:rFonts w:ascii="Arial" w:hAnsi="Arial" w:cs="Arial"/>
          <w:sz w:val="22"/>
          <w:szCs w:val="22"/>
        </w:rPr>
        <w:t xml:space="preserve">no shutdown       </w:t>
      </w:r>
      <w:r>
        <w:rPr>
          <w:rFonts w:ascii="Arial" w:hAnsi="Arial" w:cs="Arial"/>
          <w:sz w:val="22"/>
          <w:szCs w:val="22"/>
          <w:u w:val="single"/>
        </w:rPr>
        <w:t>this will activate (enable)the interface</w:t>
      </w:r>
    </w:p>
    <w:p w14:paraId="43FB7A8F" w14:textId="77777777" w:rsidR="001C147C" w:rsidRDefault="00673167">
      <w:pPr>
        <w:tabs>
          <w:tab w:val="left" w:pos="1080"/>
        </w:tabs>
        <w:ind w:left="1080"/>
        <w:rPr>
          <w:rFonts w:ascii="Arial" w:hAnsi="Arial" w:cs="Arial"/>
          <w:sz w:val="22"/>
          <w:szCs w:val="22"/>
        </w:rPr>
      </w:pPr>
      <w:r>
        <w:rPr>
          <w:rFonts w:ascii="Arial" w:hAnsi="Arial" w:cs="Arial"/>
          <w:sz w:val="22"/>
          <w:szCs w:val="22"/>
        </w:rPr>
        <w:t>Lab-A (config-</w:t>
      </w:r>
      <w:proofErr w:type="gramStart"/>
      <w:r>
        <w:rPr>
          <w:rFonts w:ascii="Arial" w:hAnsi="Arial" w:cs="Arial"/>
          <w:sz w:val="22"/>
          <w:szCs w:val="22"/>
        </w:rPr>
        <w:t>if)#</w:t>
      </w:r>
      <w:proofErr w:type="gramEnd"/>
      <w:r>
        <w:rPr>
          <w:rFonts w:ascii="Arial" w:hAnsi="Arial" w:cs="Arial"/>
          <w:sz w:val="22"/>
          <w:szCs w:val="22"/>
        </w:rPr>
        <w:t>exit</w:t>
      </w:r>
    </w:p>
    <w:p w14:paraId="21998A48" w14:textId="77777777" w:rsidR="001C147C" w:rsidRDefault="001C147C">
      <w:pPr>
        <w:tabs>
          <w:tab w:val="left" w:pos="1080"/>
        </w:tabs>
        <w:ind w:left="1080"/>
        <w:rPr>
          <w:rFonts w:ascii="Arial" w:hAnsi="Arial" w:cs="Arial"/>
          <w:sz w:val="22"/>
          <w:szCs w:val="22"/>
        </w:rPr>
      </w:pPr>
    </w:p>
    <w:p w14:paraId="1A5AA6D4" w14:textId="77777777" w:rsidR="001C147C" w:rsidRDefault="00673167">
      <w:pPr>
        <w:tabs>
          <w:tab w:val="left" w:pos="1080"/>
        </w:tabs>
        <w:ind w:left="1080"/>
        <w:rPr>
          <w:rFonts w:ascii="Arial" w:hAnsi="Arial" w:cs="Arial"/>
          <w:sz w:val="22"/>
          <w:szCs w:val="22"/>
        </w:rPr>
      </w:pPr>
      <w:r>
        <w:rPr>
          <w:rFonts w:ascii="Arial" w:hAnsi="Arial" w:cs="Arial"/>
          <w:sz w:val="22"/>
          <w:szCs w:val="22"/>
        </w:rPr>
        <w:t>Lab-A (config)#interface g0/1</w:t>
      </w:r>
    </w:p>
    <w:p w14:paraId="22BECF1C" w14:textId="77777777" w:rsidR="001C147C" w:rsidRDefault="00673167">
      <w:pPr>
        <w:tabs>
          <w:tab w:val="left" w:pos="1080"/>
        </w:tabs>
        <w:ind w:left="1080"/>
        <w:rPr>
          <w:rFonts w:ascii="Arial" w:hAnsi="Arial" w:cs="Arial"/>
          <w:sz w:val="22"/>
          <w:szCs w:val="22"/>
        </w:rPr>
      </w:pPr>
      <w:r>
        <w:rPr>
          <w:rFonts w:ascii="Arial" w:hAnsi="Arial" w:cs="Arial"/>
          <w:sz w:val="22"/>
          <w:szCs w:val="22"/>
        </w:rPr>
        <w:t>Lab-A (config-</w:t>
      </w:r>
      <w:proofErr w:type="gramStart"/>
      <w:r>
        <w:rPr>
          <w:rFonts w:ascii="Arial" w:hAnsi="Arial" w:cs="Arial"/>
          <w:sz w:val="22"/>
          <w:szCs w:val="22"/>
        </w:rPr>
        <w:t>if)#</w:t>
      </w:r>
      <w:proofErr w:type="gramEnd"/>
      <w:r>
        <w:rPr>
          <w:rFonts w:ascii="Arial" w:hAnsi="Arial" w:cs="Arial"/>
          <w:sz w:val="22"/>
          <w:szCs w:val="22"/>
        </w:rPr>
        <w:t>ip address 150.10.20.1</w:t>
      </w:r>
      <w:r>
        <w:rPr>
          <w:rFonts w:ascii="Arial" w:hAnsi="Arial" w:cs="Arial"/>
          <w:b/>
          <w:i/>
          <w:sz w:val="22"/>
          <w:szCs w:val="22"/>
        </w:rPr>
        <w:t xml:space="preserve"> </w:t>
      </w:r>
      <w:r>
        <w:rPr>
          <w:rFonts w:ascii="Arial" w:hAnsi="Arial" w:cs="Arial"/>
          <w:sz w:val="22"/>
          <w:szCs w:val="22"/>
        </w:rPr>
        <w:t xml:space="preserve"> 255.255.0.0</w:t>
      </w:r>
    </w:p>
    <w:p w14:paraId="0D1C3294" w14:textId="77777777" w:rsidR="001C147C" w:rsidRDefault="00673167">
      <w:pPr>
        <w:tabs>
          <w:tab w:val="left" w:pos="1080"/>
        </w:tabs>
        <w:ind w:left="1080"/>
        <w:rPr>
          <w:rFonts w:ascii="Arial" w:hAnsi="Arial" w:cs="Arial"/>
          <w:sz w:val="22"/>
          <w:szCs w:val="22"/>
        </w:rPr>
      </w:pPr>
      <w:r>
        <w:rPr>
          <w:rFonts w:ascii="Arial" w:hAnsi="Arial" w:cs="Arial"/>
          <w:sz w:val="22"/>
          <w:szCs w:val="22"/>
        </w:rPr>
        <w:t>Lab-A (config-</w:t>
      </w:r>
      <w:proofErr w:type="gramStart"/>
      <w:r>
        <w:rPr>
          <w:rFonts w:ascii="Arial" w:hAnsi="Arial" w:cs="Arial"/>
          <w:sz w:val="22"/>
          <w:szCs w:val="22"/>
        </w:rPr>
        <w:t>if)#</w:t>
      </w:r>
      <w:proofErr w:type="gramEnd"/>
      <w:r>
        <w:rPr>
          <w:rFonts w:ascii="Arial" w:hAnsi="Arial" w:cs="Arial"/>
          <w:sz w:val="22"/>
          <w:szCs w:val="22"/>
        </w:rPr>
        <w:t>no shutdown</w:t>
      </w:r>
    </w:p>
    <w:p w14:paraId="0DCCFD3C" w14:textId="77777777" w:rsidR="001C147C" w:rsidRDefault="00673167">
      <w:pPr>
        <w:tabs>
          <w:tab w:val="left" w:pos="1080"/>
        </w:tabs>
        <w:ind w:left="1080"/>
        <w:jc w:val="both"/>
        <w:rPr>
          <w:rFonts w:ascii="Arial" w:hAnsi="Arial" w:cs="Arial"/>
          <w:sz w:val="22"/>
          <w:szCs w:val="22"/>
        </w:rPr>
      </w:pPr>
      <w:r>
        <w:rPr>
          <w:rFonts w:ascii="Arial" w:hAnsi="Arial" w:cs="Arial"/>
          <w:sz w:val="22"/>
          <w:szCs w:val="22"/>
        </w:rPr>
        <w:t>Lab-A (config-</w:t>
      </w:r>
      <w:proofErr w:type="gramStart"/>
      <w:r>
        <w:rPr>
          <w:rFonts w:ascii="Arial" w:hAnsi="Arial" w:cs="Arial"/>
          <w:sz w:val="22"/>
          <w:szCs w:val="22"/>
        </w:rPr>
        <w:t>if)#</w:t>
      </w:r>
      <w:proofErr w:type="gramEnd"/>
      <w:r>
        <w:rPr>
          <w:rFonts w:ascii="Arial" w:hAnsi="Arial" w:cs="Arial"/>
          <w:sz w:val="22"/>
        </w:rPr>
        <w:t>exit</w:t>
      </w:r>
    </w:p>
    <w:p w14:paraId="0C1B9362" w14:textId="77777777" w:rsidR="001C147C" w:rsidRDefault="00673167">
      <w:pPr>
        <w:tabs>
          <w:tab w:val="left" w:pos="1080"/>
        </w:tabs>
        <w:ind w:left="1080"/>
        <w:jc w:val="both"/>
        <w:rPr>
          <w:rFonts w:ascii="Arial" w:hAnsi="Arial" w:cs="Arial"/>
          <w:sz w:val="22"/>
        </w:rPr>
      </w:pPr>
      <w:r>
        <w:rPr>
          <w:rFonts w:ascii="Arial" w:hAnsi="Arial" w:cs="Arial"/>
          <w:sz w:val="22"/>
          <w:szCs w:val="22"/>
        </w:rPr>
        <w:t>Lab-A (config)#</w:t>
      </w:r>
      <w:r>
        <w:rPr>
          <w:rFonts w:ascii="Arial" w:hAnsi="Arial" w:cs="Arial"/>
          <w:sz w:val="22"/>
        </w:rPr>
        <w:t xml:space="preserve">exit           </w:t>
      </w:r>
      <w:r>
        <w:rPr>
          <w:sz w:val="22"/>
          <w:u w:val="single"/>
        </w:rPr>
        <w:t>Note the change in the system prompt.</w:t>
      </w:r>
    </w:p>
    <w:p w14:paraId="18F1CD01" w14:textId="77777777" w:rsidR="001C147C" w:rsidRDefault="00673167">
      <w:pPr>
        <w:tabs>
          <w:tab w:val="left" w:pos="1080"/>
        </w:tabs>
        <w:ind w:left="1080"/>
        <w:jc w:val="both"/>
        <w:rPr>
          <w:sz w:val="22"/>
        </w:rPr>
      </w:pPr>
      <w:r>
        <w:rPr>
          <w:rFonts w:ascii="Arial" w:hAnsi="Arial" w:cs="Arial"/>
          <w:sz w:val="22"/>
        </w:rPr>
        <w:t xml:space="preserve">Lab-A #                      </w:t>
      </w:r>
      <w:r>
        <w:rPr>
          <w:sz w:val="22"/>
          <w:u w:val="single"/>
        </w:rPr>
        <w:t>Note the change in the system prompt.</w:t>
      </w:r>
    </w:p>
    <w:p w14:paraId="0F524DE6" w14:textId="77777777" w:rsidR="001C147C" w:rsidRDefault="001C147C">
      <w:pPr>
        <w:tabs>
          <w:tab w:val="left" w:pos="1080"/>
        </w:tabs>
        <w:ind w:left="1080"/>
        <w:jc w:val="both"/>
        <w:rPr>
          <w:sz w:val="22"/>
        </w:rPr>
      </w:pPr>
    </w:p>
    <w:p w14:paraId="63831C50" w14:textId="77777777" w:rsidR="001C147C" w:rsidRDefault="00673167">
      <w:pPr>
        <w:tabs>
          <w:tab w:val="left" w:pos="1080"/>
        </w:tabs>
        <w:ind w:left="1080"/>
        <w:jc w:val="both"/>
        <w:rPr>
          <w:rFonts w:ascii="Arial" w:hAnsi="Arial" w:cs="Arial"/>
          <w:sz w:val="22"/>
        </w:rPr>
      </w:pPr>
      <w:r>
        <w:rPr>
          <w:sz w:val="22"/>
        </w:rPr>
        <w:t>Check the current IP address set on an interface. For example, for g0/0:</w:t>
      </w:r>
    </w:p>
    <w:p w14:paraId="37E205E6" w14:textId="77777777" w:rsidR="001C147C" w:rsidRDefault="00673167">
      <w:pPr>
        <w:tabs>
          <w:tab w:val="left" w:pos="1080"/>
        </w:tabs>
        <w:ind w:left="1080"/>
        <w:jc w:val="both"/>
        <w:rPr>
          <w:sz w:val="22"/>
        </w:rPr>
      </w:pPr>
      <w:r>
        <w:rPr>
          <w:rFonts w:ascii="Arial" w:hAnsi="Arial" w:cs="Arial"/>
          <w:sz w:val="22"/>
        </w:rPr>
        <w:t xml:space="preserve">Lab-A #show int g0/0  </w:t>
      </w:r>
    </w:p>
    <w:p w14:paraId="7509246A" w14:textId="77777777" w:rsidR="001C147C" w:rsidRDefault="001C147C">
      <w:pPr>
        <w:tabs>
          <w:tab w:val="left" w:pos="1080"/>
        </w:tabs>
        <w:ind w:left="1080"/>
        <w:jc w:val="both"/>
        <w:rPr>
          <w:sz w:val="22"/>
        </w:rPr>
      </w:pPr>
    </w:p>
    <w:p w14:paraId="7AC6EADE" w14:textId="77777777" w:rsidR="001C147C" w:rsidRDefault="00673167">
      <w:pPr>
        <w:numPr>
          <w:ilvl w:val="0"/>
          <w:numId w:val="2"/>
        </w:numPr>
        <w:tabs>
          <w:tab w:val="left" w:pos="1080"/>
        </w:tabs>
        <w:ind w:left="1080" w:firstLine="0"/>
        <w:jc w:val="both"/>
        <w:rPr>
          <w:sz w:val="22"/>
        </w:rPr>
      </w:pPr>
      <w:r>
        <w:rPr>
          <w:sz w:val="22"/>
        </w:rPr>
        <w:t xml:space="preserve">Use the command </w:t>
      </w:r>
      <w:proofErr w:type="spellStart"/>
      <w:r>
        <w:rPr>
          <w:b/>
          <w:i/>
          <w:sz w:val="22"/>
        </w:rPr>
        <w:t>sh</w:t>
      </w:r>
      <w:proofErr w:type="spellEnd"/>
      <w:r>
        <w:rPr>
          <w:b/>
          <w:i/>
          <w:sz w:val="22"/>
        </w:rPr>
        <w:t xml:space="preserve"> run</w:t>
      </w:r>
      <w:r>
        <w:rPr>
          <w:sz w:val="22"/>
        </w:rPr>
        <w:t xml:space="preserve"> to show the running configuration. Check that the configurations you made are properly reflected on the system.</w:t>
      </w:r>
    </w:p>
    <w:p w14:paraId="3C2D4A4C" w14:textId="77777777" w:rsidR="001C147C" w:rsidRDefault="001C147C">
      <w:pPr>
        <w:ind w:left="720"/>
        <w:jc w:val="both"/>
        <w:rPr>
          <w:sz w:val="22"/>
        </w:rPr>
      </w:pPr>
    </w:p>
    <w:p w14:paraId="308824FF" w14:textId="77777777" w:rsidR="001C147C" w:rsidRDefault="00673167">
      <w:pPr>
        <w:numPr>
          <w:ilvl w:val="0"/>
          <w:numId w:val="2"/>
        </w:numPr>
        <w:tabs>
          <w:tab w:val="left" w:pos="1080"/>
        </w:tabs>
        <w:ind w:left="1080" w:firstLine="0"/>
        <w:jc w:val="both"/>
        <w:rPr>
          <w:rFonts w:ascii="Arial" w:hAnsi="Arial" w:cs="Arial"/>
          <w:sz w:val="22"/>
        </w:rPr>
      </w:pPr>
      <w:r>
        <w:rPr>
          <w:sz w:val="22"/>
        </w:rPr>
        <w:t xml:space="preserve">Configure the routing protocol on the router. Start the routing protocol </w:t>
      </w:r>
      <w:r>
        <w:rPr>
          <w:b/>
          <w:i/>
          <w:sz w:val="22"/>
        </w:rPr>
        <w:t>RIP</w:t>
      </w:r>
      <w:r>
        <w:rPr>
          <w:sz w:val="22"/>
        </w:rPr>
        <w:t xml:space="preserve"> and associate the two networks created with </w:t>
      </w:r>
      <w:r>
        <w:rPr>
          <w:b/>
          <w:i/>
          <w:sz w:val="22"/>
        </w:rPr>
        <w:t>RIP.</w:t>
      </w:r>
    </w:p>
    <w:p w14:paraId="720006E0" w14:textId="77777777" w:rsidR="001C147C" w:rsidRDefault="00673167">
      <w:pPr>
        <w:tabs>
          <w:tab w:val="left" w:pos="1080"/>
        </w:tabs>
        <w:ind w:left="1080"/>
        <w:jc w:val="both"/>
        <w:rPr>
          <w:rFonts w:ascii="Arial" w:hAnsi="Arial" w:cs="Arial"/>
          <w:sz w:val="22"/>
        </w:rPr>
      </w:pPr>
      <w:proofErr w:type="spellStart"/>
      <w:r>
        <w:rPr>
          <w:rFonts w:ascii="Arial" w:hAnsi="Arial" w:cs="Arial"/>
          <w:sz w:val="22"/>
        </w:rPr>
        <w:t>Lab-A#config</w:t>
      </w:r>
      <w:proofErr w:type="spellEnd"/>
      <w:r>
        <w:rPr>
          <w:rFonts w:ascii="Arial" w:hAnsi="Arial" w:cs="Arial"/>
          <w:sz w:val="22"/>
        </w:rPr>
        <w:t xml:space="preserve"> term</w:t>
      </w:r>
    </w:p>
    <w:p w14:paraId="0614C114" w14:textId="77777777" w:rsidR="001C147C" w:rsidRDefault="00673167">
      <w:pPr>
        <w:tabs>
          <w:tab w:val="left" w:pos="1080"/>
        </w:tabs>
        <w:ind w:left="1080"/>
        <w:jc w:val="both"/>
        <w:rPr>
          <w:rFonts w:ascii="Arial" w:hAnsi="Arial" w:cs="Arial"/>
          <w:sz w:val="22"/>
        </w:rPr>
      </w:pPr>
      <w:r>
        <w:rPr>
          <w:rFonts w:ascii="Arial" w:hAnsi="Arial" w:cs="Arial"/>
          <w:sz w:val="22"/>
        </w:rPr>
        <w:t>Lab-A(config)#router rip</w:t>
      </w:r>
    </w:p>
    <w:p w14:paraId="653FDFED" w14:textId="77777777" w:rsidR="001C147C" w:rsidRDefault="00673167">
      <w:pPr>
        <w:tabs>
          <w:tab w:val="left" w:pos="1080"/>
          <w:tab w:val="left" w:pos="5400"/>
        </w:tabs>
        <w:ind w:left="1080"/>
        <w:jc w:val="both"/>
        <w:rPr>
          <w:rFonts w:ascii="Arial" w:hAnsi="Arial" w:cs="Arial"/>
          <w:sz w:val="22"/>
          <w:szCs w:val="22"/>
        </w:rPr>
      </w:pPr>
      <w:r>
        <w:rPr>
          <w:rFonts w:ascii="Arial" w:hAnsi="Arial" w:cs="Arial"/>
          <w:sz w:val="22"/>
        </w:rPr>
        <w:t>Lab-</w:t>
      </w:r>
      <w:r>
        <w:rPr>
          <w:rFonts w:ascii="Arial" w:hAnsi="Arial" w:cs="Arial"/>
          <w:sz w:val="22"/>
          <w:szCs w:val="22"/>
        </w:rPr>
        <w:t>A(config-</w:t>
      </w:r>
      <w:proofErr w:type="gramStart"/>
      <w:r>
        <w:rPr>
          <w:rFonts w:ascii="Arial" w:hAnsi="Arial" w:cs="Arial"/>
          <w:sz w:val="22"/>
          <w:szCs w:val="22"/>
        </w:rPr>
        <w:t>router)#</w:t>
      </w:r>
      <w:proofErr w:type="gramEnd"/>
      <w:r>
        <w:rPr>
          <w:rFonts w:ascii="Arial" w:hAnsi="Arial" w:cs="Arial"/>
          <w:sz w:val="22"/>
          <w:szCs w:val="22"/>
        </w:rPr>
        <w:t>network 150.10.0.0</w:t>
      </w:r>
      <w:r>
        <w:rPr>
          <w:rFonts w:ascii="Arial" w:hAnsi="Arial" w:cs="Arial"/>
          <w:sz w:val="22"/>
          <w:szCs w:val="22"/>
        </w:rPr>
        <w:tab/>
      </w:r>
      <w:r>
        <w:rPr>
          <w:sz w:val="22"/>
          <w:szCs w:val="22"/>
        </w:rPr>
        <w:t>(Specify the network ID of the directly</w:t>
      </w:r>
    </w:p>
    <w:p w14:paraId="5E7E61C2" w14:textId="77777777" w:rsidR="001C147C" w:rsidRDefault="00673167">
      <w:pPr>
        <w:tabs>
          <w:tab w:val="left" w:pos="1080"/>
          <w:tab w:val="left" w:pos="5400"/>
        </w:tabs>
        <w:ind w:left="1080"/>
        <w:jc w:val="both"/>
        <w:rPr>
          <w:rFonts w:ascii="Arial" w:hAnsi="Arial" w:cs="Arial"/>
          <w:sz w:val="22"/>
        </w:rPr>
      </w:pPr>
      <w:r>
        <w:rPr>
          <w:rFonts w:ascii="Arial" w:hAnsi="Arial" w:cs="Arial"/>
          <w:sz w:val="22"/>
          <w:szCs w:val="22"/>
        </w:rPr>
        <w:t>Lab-A(config-</w:t>
      </w:r>
      <w:proofErr w:type="gramStart"/>
      <w:r>
        <w:rPr>
          <w:rFonts w:ascii="Arial" w:hAnsi="Arial" w:cs="Arial"/>
          <w:sz w:val="22"/>
          <w:szCs w:val="22"/>
        </w:rPr>
        <w:t>router)#</w:t>
      </w:r>
      <w:proofErr w:type="gramEnd"/>
      <w:r>
        <w:rPr>
          <w:rFonts w:ascii="Arial" w:hAnsi="Arial" w:cs="Arial"/>
          <w:sz w:val="22"/>
          <w:szCs w:val="22"/>
        </w:rPr>
        <w:t>network 152.1.0.0</w:t>
      </w:r>
      <w:r>
        <w:rPr>
          <w:rFonts w:ascii="Arial" w:hAnsi="Arial" w:cs="Arial"/>
          <w:sz w:val="22"/>
          <w:szCs w:val="22"/>
        </w:rPr>
        <w:tab/>
        <w:t xml:space="preserve"> </w:t>
      </w:r>
      <w:r>
        <w:rPr>
          <w:sz w:val="22"/>
          <w:szCs w:val="22"/>
        </w:rPr>
        <w:t>connected networks)</w:t>
      </w:r>
    </w:p>
    <w:p w14:paraId="31794770" w14:textId="77777777" w:rsidR="001C147C" w:rsidRDefault="00673167">
      <w:pPr>
        <w:tabs>
          <w:tab w:val="left" w:pos="1080"/>
        </w:tabs>
        <w:ind w:left="1080"/>
        <w:jc w:val="both"/>
        <w:rPr>
          <w:rFonts w:ascii="Arial" w:hAnsi="Arial" w:cs="Arial"/>
          <w:sz w:val="22"/>
        </w:rPr>
      </w:pPr>
      <w:r>
        <w:rPr>
          <w:rFonts w:ascii="Arial" w:hAnsi="Arial" w:cs="Arial"/>
          <w:sz w:val="22"/>
        </w:rPr>
        <w:t xml:space="preserve"> </w:t>
      </w:r>
      <w:r>
        <w:rPr>
          <w:rFonts w:ascii="Arial" w:hAnsi="Arial" w:cs="Arial"/>
          <w:sz w:val="22"/>
          <w:u w:val="single"/>
        </w:rPr>
        <w:t xml:space="preserve">(Note: If you entered the network ID incorrectly, you </w:t>
      </w:r>
      <w:proofErr w:type="gramStart"/>
      <w:r>
        <w:rPr>
          <w:rFonts w:ascii="Arial" w:hAnsi="Arial" w:cs="Arial"/>
          <w:sz w:val="22"/>
          <w:u w:val="single"/>
        </w:rPr>
        <w:t>can</w:t>
      </w:r>
      <w:proofErr w:type="gramEnd"/>
      <w:r>
        <w:rPr>
          <w:rFonts w:ascii="Arial" w:hAnsi="Arial" w:cs="Arial"/>
          <w:sz w:val="22"/>
          <w:u w:val="single"/>
        </w:rPr>
        <w:t xml:space="preserve"> remove it by using the command </w:t>
      </w:r>
      <w:r>
        <w:rPr>
          <w:rFonts w:ascii="Arial" w:hAnsi="Arial" w:cs="Arial"/>
          <w:b/>
          <w:i/>
          <w:sz w:val="22"/>
          <w:u w:val="single"/>
        </w:rPr>
        <w:t>no network</w:t>
      </w:r>
      <w:r>
        <w:rPr>
          <w:rFonts w:ascii="Arial" w:hAnsi="Arial" w:cs="Arial"/>
          <w:sz w:val="22"/>
          <w:u w:val="single"/>
        </w:rPr>
        <w:t xml:space="preserve">, </w:t>
      </w:r>
      <w:proofErr w:type="spellStart"/>
      <w:r>
        <w:rPr>
          <w:rFonts w:ascii="Arial" w:hAnsi="Arial" w:cs="Arial"/>
          <w:sz w:val="22"/>
          <w:u w:val="single"/>
        </w:rPr>
        <w:t>e.g</w:t>
      </w:r>
      <w:proofErr w:type="spellEnd"/>
      <w:r>
        <w:rPr>
          <w:rFonts w:ascii="Arial" w:hAnsi="Arial" w:cs="Arial"/>
          <w:sz w:val="22"/>
          <w:u w:val="single"/>
        </w:rPr>
        <w:t xml:space="preserve"> </w:t>
      </w:r>
      <w:r>
        <w:rPr>
          <w:rFonts w:ascii="Arial" w:hAnsi="Arial" w:cs="Arial"/>
          <w:i/>
          <w:sz w:val="22"/>
          <w:u w:val="single"/>
        </w:rPr>
        <w:t>no network 153.12.0.0</w:t>
      </w:r>
      <w:r>
        <w:rPr>
          <w:rFonts w:ascii="Arial" w:hAnsi="Arial" w:cs="Arial"/>
          <w:sz w:val="22"/>
          <w:u w:val="single"/>
        </w:rPr>
        <w:t>)</w:t>
      </w:r>
    </w:p>
    <w:p w14:paraId="14B6661D" w14:textId="77777777" w:rsidR="001C147C" w:rsidRDefault="00673167">
      <w:pPr>
        <w:tabs>
          <w:tab w:val="left" w:pos="1080"/>
        </w:tabs>
        <w:ind w:left="1080"/>
        <w:jc w:val="both"/>
        <w:rPr>
          <w:rFonts w:ascii="Arial" w:hAnsi="Arial" w:cs="Arial"/>
          <w:sz w:val="22"/>
        </w:rPr>
      </w:pPr>
      <w:r>
        <w:rPr>
          <w:rFonts w:ascii="Arial" w:hAnsi="Arial" w:cs="Arial"/>
          <w:sz w:val="22"/>
        </w:rPr>
        <w:t>Lab-A(config-</w:t>
      </w:r>
      <w:proofErr w:type="gramStart"/>
      <w:r>
        <w:rPr>
          <w:rFonts w:ascii="Arial" w:hAnsi="Arial" w:cs="Arial"/>
          <w:sz w:val="22"/>
        </w:rPr>
        <w:t>router)#</w:t>
      </w:r>
      <w:proofErr w:type="gramEnd"/>
      <w:r>
        <w:rPr>
          <w:rFonts w:ascii="Arial" w:hAnsi="Arial" w:cs="Arial"/>
          <w:sz w:val="22"/>
        </w:rPr>
        <w:t>exit</w:t>
      </w:r>
    </w:p>
    <w:p w14:paraId="34781285" w14:textId="77777777" w:rsidR="001C147C" w:rsidRDefault="00673167">
      <w:pPr>
        <w:tabs>
          <w:tab w:val="left" w:pos="1080"/>
        </w:tabs>
        <w:ind w:left="1080"/>
        <w:jc w:val="both"/>
        <w:rPr>
          <w:sz w:val="22"/>
        </w:rPr>
      </w:pPr>
      <w:r>
        <w:rPr>
          <w:rFonts w:ascii="Arial" w:hAnsi="Arial" w:cs="Arial"/>
          <w:sz w:val="22"/>
        </w:rPr>
        <w:t>Lab-A(config)#exit</w:t>
      </w:r>
    </w:p>
    <w:p w14:paraId="7D6B43B1" w14:textId="77777777" w:rsidR="001C147C" w:rsidRDefault="001C147C">
      <w:pPr>
        <w:tabs>
          <w:tab w:val="left" w:pos="1080"/>
        </w:tabs>
        <w:ind w:left="1080"/>
        <w:jc w:val="both"/>
        <w:rPr>
          <w:sz w:val="22"/>
        </w:rPr>
      </w:pPr>
    </w:p>
    <w:p w14:paraId="1710D32A" w14:textId="77777777" w:rsidR="001C147C" w:rsidRDefault="00673167">
      <w:pPr>
        <w:numPr>
          <w:ilvl w:val="0"/>
          <w:numId w:val="2"/>
        </w:numPr>
        <w:tabs>
          <w:tab w:val="left" w:pos="1080"/>
        </w:tabs>
        <w:ind w:left="1080" w:firstLine="0"/>
        <w:jc w:val="both"/>
        <w:rPr>
          <w:rFonts w:ascii="Arial" w:hAnsi="Arial" w:cs="Arial"/>
          <w:sz w:val="22"/>
          <w:szCs w:val="22"/>
        </w:rPr>
      </w:pPr>
      <w:r>
        <w:rPr>
          <w:sz w:val="22"/>
        </w:rPr>
        <w:t>Display routing table</w:t>
      </w:r>
    </w:p>
    <w:p w14:paraId="7B81C174" w14:textId="77777777" w:rsidR="001C147C" w:rsidRDefault="00673167">
      <w:pPr>
        <w:tabs>
          <w:tab w:val="left" w:pos="1080"/>
        </w:tabs>
        <w:ind w:left="1080"/>
        <w:jc w:val="both"/>
        <w:rPr>
          <w:rFonts w:ascii="Arial" w:hAnsi="Arial" w:cs="Arial"/>
          <w:sz w:val="22"/>
        </w:rPr>
      </w:pPr>
      <w:r>
        <w:rPr>
          <w:rFonts w:ascii="Arial" w:hAnsi="Arial" w:cs="Arial"/>
          <w:sz w:val="22"/>
          <w:szCs w:val="22"/>
        </w:rPr>
        <w:t>Lab-A #</w:t>
      </w:r>
      <w:r>
        <w:rPr>
          <w:rFonts w:ascii="Arial" w:hAnsi="Arial" w:cs="Arial"/>
          <w:sz w:val="22"/>
        </w:rPr>
        <w:t xml:space="preserve">show </w:t>
      </w:r>
      <w:proofErr w:type="spellStart"/>
      <w:r>
        <w:rPr>
          <w:rFonts w:ascii="Arial" w:hAnsi="Arial" w:cs="Arial"/>
          <w:sz w:val="22"/>
        </w:rPr>
        <w:t>ip</w:t>
      </w:r>
      <w:proofErr w:type="spellEnd"/>
      <w:r>
        <w:rPr>
          <w:rFonts w:ascii="Arial" w:hAnsi="Arial" w:cs="Arial"/>
          <w:sz w:val="22"/>
        </w:rPr>
        <w:t xml:space="preserve"> route</w:t>
      </w:r>
    </w:p>
    <w:p w14:paraId="3BE77F1E" w14:textId="77777777" w:rsidR="001C147C" w:rsidRDefault="001C147C">
      <w:pPr>
        <w:pStyle w:val="ListParagraph"/>
        <w:tabs>
          <w:tab w:val="left" w:pos="1080"/>
        </w:tabs>
        <w:jc w:val="both"/>
        <w:rPr>
          <w:rFonts w:ascii="Arial" w:hAnsi="Arial" w:cs="Arial"/>
          <w:sz w:val="22"/>
        </w:rPr>
      </w:pPr>
    </w:p>
    <w:p w14:paraId="3B048507" w14:textId="77777777" w:rsidR="001C147C" w:rsidRDefault="00673167">
      <w:pPr>
        <w:pStyle w:val="ListParagraph"/>
        <w:tabs>
          <w:tab w:val="left" w:pos="1080"/>
        </w:tabs>
        <w:jc w:val="both"/>
        <w:rPr>
          <w:rFonts w:ascii="Arial" w:hAnsi="Arial" w:cs="Arial"/>
          <w:color w:val="FF0000"/>
          <w:sz w:val="22"/>
        </w:rPr>
      </w:pPr>
      <w:r>
        <w:rPr>
          <w:rFonts w:ascii="Arial" w:hAnsi="Arial" w:cs="Arial"/>
          <w:b/>
          <w:bCs/>
          <w:sz w:val="22"/>
        </w:rPr>
        <w:t xml:space="preserve">Repeat these steps to configure Router 2 accordingly, give the name Lab-B to Router 2 </w:t>
      </w:r>
    </w:p>
    <w:p w14:paraId="3770434C" w14:textId="77777777" w:rsidR="001C147C" w:rsidRDefault="001C147C">
      <w:pPr>
        <w:tabs>
          <w:tab w:val="left" w:pos="1080"/>
        </w:tabs>
        <w:ind w:left="1080"/>
        <w:jc w:val="both"/>
        <w:rPr>
          <w:rFonts w:ascii="Arial" w:hAnsi="Arial" w:cs="Arial"/>
          <w:color w:val="FF0000"/>
          <w:sz w:val="22"/>
        </w:rPr>
      </w:pPr>
    </w:p>
    <w:p w14:paraId="68D287B5" w14:textId="77777777" w:rsidR="001C147C" w:rsidRDefault="001C147C">
      <w:pPr>
        <w:jc w:val="both"/>
        <w:rPr>
          <w:sz w:val="22"/>
        </w:rPr>
      </w:pPr>
    </w:p>
    <w:p w14:paraId="6FAD276F" w14:textId="5D3B4FCC" w:rsidR="001C147C" w:rsidRDefault="00673167">
      <w:pPr>
        <w:pStyle w:val="ListParagraph"/>
        <w:tabs>
          <w:tab w:val="left" w:pos="8640"/>
        </w:tabs>
        <w:ind w:left="0"/>
        <w:jc w:val="both"/>
        <w:rPr>
          <w:sz w:val="22"/>
          <w:szCs w:val="22"/>
        </w:rPr>
      </w:pPr>
      <w:r>
        <w:rPr>
          <w:b/>
          <w:sz w:val="22"/>
          <w:szCs w:val="22"/>
        </w:rPr>
        <w:t>Configure PC and test connectivity</w:t>
      </w:r>
      <w:r>
        <w:rPr>
          <w:sz w:val="22"/>
          <w:szCs w:val="22"/>
        </w:rPr>
        <w:tab/>
      </w:r>
      <w:r>
        <w:rPr>
          <w:sz w:val="22"/>
          <w:szCs w:val="22"/>
        </w:rPr>
        <w:tab/>
      </w:r>
    </w:p>
    <w:p w14:paraId="60CEB0C1" w14:textId="77777777" w:rsidR="001C147C" w:rsidRDefault="00673167">
      <w:pPr>
        <w:pStyle w:val="ListParagraph"/>
        <w:tabs>
          <w:tab w:val="left" w:pos="8640"/>
        </w:tabs>
        <w:jc w:val="both"/>
        <w:rPr>
          <w:sz w:val="22"/>
          <w:szCs w:val="22"/>
        </w:rPr>
      </w:pPr>
      <w:r>
        <w:rPr>
          <w:sz w:val="22"/>
          <w:szCs w:val="22"/>
        </w:rPr>
        <w:t>As there is no DHCP service configured on the network, you are required to configure the IP address information manually on PC1 and PC</w:t>
      </w:r>
      <w:proofErr w:type="gramStart"/>
      <w:r>
        <w:rPr>
          <w:sz w:val="22"/>
          <w:szCs w:val="22"/>
        </w:rPr>
        <w:t>2 .</w:t>
      </w:r>
      <w:proofErr w:type="gramEnd"/>
      <w:r>
        <w:rPr>
          <w:sz w:val="22"/>
          <w:szCs w:val="22"/>
        </w:rPr>
        <w:t xml:space="preserve"> Go through the following procedure for your </w:t>
      </w:r>
      <w:proofErr w:type="gramStart"/>
      <w:r>
        <w:rPr>
          <w:sz w:val="22"/>
          <w:szCs w:val="22"/>
        </w:rPr>
        <w:t>PC1, and</w:t>
      </w:r>
      <w:proofErr w:type="gramEnd"/>
      <w:r>
        <w:rPr>
          <w:sz w:val="22"/>
          <w:szCs w:val="22"/>
        </w:rPr>
        <w:t xml:space="preserve"> assign an IP address corresponding to the network that it is connected to. For instance, for PC1 connected to</w:t>
      </w:r>
      <w:r>
        <w:rPr>
          <w:sz w:val="22"/>
          <w:szCs w:val="22"/>
        </w:rPr>
        <w:br/>
        <w:t xml:space="preserve">Lab-A router, it is in network 152.1.0.0 with subnet mask 255.255.0.0. You can assign any valid IP addresses </w:t>
      </w:r>
      <w:proofErr w:type="gramStart"/>
      <w:r>
        <w:rPr>
          <w:sz w:val="22"/>
          <w:szCs w:val="22"/>
        </w:rPr>
        <w:t>152.1.x.x  to</w:t>
      </w:r>
      <w:proofErr w:type="gramEnd"/>
      <w:r>
        <w:rPr>
          <w:sz w:val="22"/>
          <w:szCs w:val="22"/>
        </w:rPr>
        <w:t xml:space="preserve"> the PC.  For </w:t>
      </w:r>
      <w:proofErr w:type="gramStart"/>
      <w:r>
        <w:rPr>
          <w:sz w:val="22"/>
          <w:szCs w:val="22"/>
        </w:rPr>
        <w:t>example</w:t>
      </w:r>
      <w:proofErr w:type="gramEnd"/>
      <w:r>
        <w:rPr>
          <w:sz w:val="22"/>
          <w:szCs w:val="22"/>
        </w:rPr>
        <w:t xml:space="preserve"> 152.1.25.2 </w:t>
      </w:r>
    </w:p>
    <w:p w14:paraId="745FB773" w14:textId="77777777" w:rsidR="001C147C" w:rsidRDefault="001C147C">
      <w:pPr>
        <w:ind w:left="360"/>
        <w:jc w:val="both"/>
        <w:rPr>
          <w:sz w:val="22"/>
          <w:szCs w:val="22"/>
        </w:rPr>
      </w:pPr>
    </w:p>
    <w:p w14:paraId="170DA0BB" w14:textId="77777777" w:rsidR="001C147C" w:rsidRDefault="00673167">
      <w:pPr>
        <w:numPr>
          <w:ilvl w:val="0"/>
          <w:numId w:val="3"/>
        </w:numPr>
        <w:jc w:val="both"/>
        <w:rPr>
          <w:u w:val="single"/>
        </w:rPr>
      </w:pPr>
      <w:r>
        <w:rPr>
          <w:sz w:val="22"/>
          <w:szCs w:val="22"/>
        </w:rPr>
        <w:t xml:space="preserve">Click on PC1 in the workspace and set it to static the </w:t>
      </w:r>
      <w:proofErr w:type="spellStart"/>
      <w:r>
        <w:rPr>
          <w:sz w:val="22"/>
          <w:szCs w:val="22"/>
        </w:rPr>
        <w:t>ip</w:t>
      </w:r>
      <w:proofErr w:type="spellEnd"/>
      <w:r>
        <w:rPr>
          <w:sz w:val="22"/>
          <w:szCs w:val="22"/>
        </w:rPr>
        <w:t xml:space="preserve"> address </w:t>
      </w:r>
      <w:proofErr w:type="gramStart"/>
      <w:r>
        <w:rPr>
          <w:sz w:val="22"/>
          <w:szCs w:val="22"/>
        </w:rPr>
        <w:t>( 152.1.25.2</w:t>
      </w:r>
      <w:proofErr w:type="gramEnd"/>
      <w:r>
        <w:rPr>
          <w:sz w:val="22"/>
          <w:szCs w:val="22"/>
        </w:rPr>
        <w:t xml:space="preserve"> ) , subnet mask (255.255.0.0) and the default gateway </w:t>
      </w:r>
      <w:proofErr w:type="spellStart"/>
      <w:r>
        <w:rPr>
          <w:sz w:val="22"/>
          <w:szCs w:val="22"/>
        </w:rPr>
        <w:t>ip</w:t>
      </w:r>
      <w:proofErr w:type="spellEnd"/>
      <w:r>
        <w:rPr>
          <w:sz w:val="22"/>
          <w:szCs w:val="22"/>
        </w:rPr>
        <w:t xml:space="preserve"> address (152.1.25.1) .  Repeat the same steps to configure PC2 with </w:t>
      </w:r>
      <w:proofErr w:type="spellStart"/>
      <w:r>
        <w:rPr>
          <w:sz w:val="22"/>
          <w:szCs w:val="22"/>
        </w:rPr>
        <w:t>ip</w:t>
      </w:r>
      <w:proofErr w:type="spellEnd"/>
      <w:r>
        <w:rPr>
          <w:sz w:val="22"/>
          <w:szCs w:val="22"/>
        </w:rPr>
        <w:t xml:space="preserve"> address (152.2.25.2</w:t>
      </w:r>
      <w:proofErr w:type="gramStart"/>
      <w:r>
        <w:rPr>
          <w:sz w:val="22"/>
          <w:szCs w:val="22"/>
        </w:rPr>
        <w:t>) ,</w:t>
      </w:r>
      <w:proofErr w:type="gramEnd"/>
      <w:r>
        <w:rPr>
          <w:sz w:val="22"/>
          <w:szCs w:val="22"/>
        </w:rPr>
        <w:t xml:space="preserve"> subnet mask (255.255.0.0) and default gateway  </w:t>
      </w:r>
      <w:proofErr w:type="spellStart"/>
      <w:r>
        <w:rPr>
          <w:sz w:val="22"/>
          <w:szCs w:val="22"/>
        </w:rPr>
        <w:t>ip</w:t>
      </w:r>
      <w:proofErr w:type="spellEnd"/>
      <w:r>
        <w:rPr>
          <w:sz w:val="22"/>
          <w:szCs w:val="22"/>
        </w:rPr>
        <w:t xml:space="preserve"> address</w:t>
      </w:r>
      <w:r>
        <w:rPr>
          <w:sz w:val="22"/>
          <w:szCs w:val="22"/>
        </w:rPr>
        <w:br/>
        <w:t>( 152.2.25.1).</w:t>
      </w:r>
    </w:p>
    <w:p w14:paraId="00DBD36B" w14:textId="77777777" w:rsidR="001C147C" w:rsidRDefault="00673167">
      <w:pPr>
        <w:ind w:left="1080"/>
        <w:jc w:val="both"/>
        <w:rPr>
          <w:sz w:val="22"/>
        </w:rPr>
      </w:pPr>
      <w:r>
        <w:rPr>
          <w:u w:val="single"/>
        </w:rPr>
        <w:t>Note that the default gateway address is defined as the address associated with interface on the router which is connected to a network and is used as its gateway point for the packets to go from or to the network. In this lab we have two networks each of them has a PC connected to a switch and the switch is connected to the router</w:t>
      </w:r>
      <w:r>
        <w:t xml:space="preserve">.  </w:t>
      </w:r>
    </w:p>
    <w:p w14:paraId="0C4A6D2A" w14:textId="77777777" w:rsidR="001C147C" w:rsidRDefault="001C147C">
      <w:pPr>
        <w:ind w:left="1080"/>
        <w:jc w:val="both"/>
        <w:rPr>
          <w:sz w:val="22"/>
        </w:rPr>
      </w:pPr>
    </w:p>
    <w:p w14:paraId="1E4AAE11" w14:textId="77777777" w:rsidR="001C147C" w:rsidRDefault="00673167">
      <w:pPr>
        <w:numPr>
          <w:ilvl w:val="0"/>
          <w:numId w:val="3"/>
        </w:numPr>
        <w:jc w:val="both"/>
        <w:rPr>
          <w:sz w:val="22"/>
        </w:rPr>
      </w:pPr>
      <w:r>
        <w:t xml:space="preserve">On each PC use the </w:t>
      </w:r>
      <w:r>
        <w:rPr>
          <w:b/>
          <w:bCs/>
          <w:i/>
          <w:iCs/>
        </w:rPr>
        <w:t>ipconfig</w:t>
      </w:r>
      <w:r>
        <w:t xml:space="preserve"> command and fill the blanks </w:t>
      </w:r>
      <w:proofErr w:type="gramStart"/>
      <w:r>
        <w:t>bellow :</w:t>
      </w:r>
      <w:proofErr w:type="gramEnd"/>
    </w:p>
    <w:p w14:paraId="32047DEF" w14:textId="77777777" w:rsidR="001C147C" w:rsidRDefault="001C147C">
      <w:pPr>
        <w:pStyle w:val="ListParagraph"/>
        <w:spacing w:line="360" w:lineRule="auto"/>
        <w:ind w:left="1440"/>
        <w:rPr>
          <w:sz w:val="22"/>
        </w:rPr>
      </w:pPr>
    </w:p>
    <w:p w14:paraId="715FFB0C" w14:textId="560C83EB" w:rsidR="001C147C" w:rsidRDefault="00673167">
      <w:pPr>
        <w:pStyle w:val="ListParagraph"/>
        <w:spacing w:line="360" w:lineRule="auto"/>
        <w:ind w:left="1440"/>
        <w:rPr>
          <w:sz w:val="22"/>
        </w:rPr>
      </w:pPr>
      <w:r>
        <w:rPr>
          <w:sz w:val="22"/>
        </w:rPr>
        <w:t>What is the IP address of your PC</w:t>
      </w:r>
      <w:proofErr w:type="gramStart"/>
      <w:r>
        <w:rPr>
          <w:sz w:val="22"/>
        </w:rPr>
        <w:t>1  and</w:t>
      </w:r>
      <w:proofErr w:type="gramEnd"/>
      <w:r>
        <w:rPr>
          <w:sz w:val="22"/>
        </w:rPr>
        <w:t xml:space="preserve"> PC2 ?  </w:t>
      </w:r>
      <w:r w:rsidR="00BE286E" w:rsidRPr="00BE286E">
        <w:rPr>
          <w:sz w:val="22"/>
          <w:highlight w:val="cyan"/>
        </w:rPr>
        <w:t>151.1.25.2</w:t>
      </w:r>
      <w:r>
        <w:rPr>
          <w:sz w:val="22"/>
        </w:rPr>
        <w:t xml:space="preserve">,   </w:t>
      </w:r>
      <w:r w:rsidR="00BE286E" w:rsidRPr="00BE286E">
        <w:rPr>
          <w:sz w:val="22"/>
          <w:highlight w:val="cyan"/>
        </w:rPr>
        <w:t>152.2.25.2</w:t>
      </w:r>
    </w:p>
    <w:p w14:paraId="0A2EECEB" w14:textId="37146B07" w:rsidR="001C147C" w:rsidRDefault="00673167">
      <w:pPr>
        <w:pStyle w:val="ListParagraph"/>
        <w:spacing w:line="360" w:lineRule="auto"/>
        <w:ind w:left="1440"/>
        <w:rPr>
          <w:sz w:val="22"/>
        </w:rPr>
      </w:pPr>
      <w:r>
        <w:rPr>
          <w:sz w:val="22"/>
        </w:rPr>
        <w:t xml:space="preserve">What is the subnet mask used for PC1 and PC2?  </w:t>
      </w:r>
      <w:r w:rsidR="00BE286E" w:rsidRPr="00BE286E">
        <w:rPr>
          <w:sz w:val="22"/>
          <w:highlight w:val="cyan"/>
        </w:rPr>
        <w:t>255.255.0.0</w:t>
      </w:r>
      <w:r>
        <w:rPr>
          <w:sz w:val="22"/>
        </w:rPr>
        <w:t xml:space="preserve">,   </w:t>
      </w:r>
      <w:r w:rsidR="00BE286E" w:rsidRPr="00BE286E">
        <w:rPr>
          <w:sz w:val="22"/>
          <w:highlight w:val="cyan"/>
        </w:rPr>
        <w:t>255.255.0.0</w:t>
      </w:r>
    </w:p>
    <w:p w14:paraId="45439E4E" w14:textId="371764CA" w:rsidR="001C147C" w:rsidRDefault="00673167">
      <w:pPr>
        <w:pStyle w:val="ListParagraph"/>
        <w:spacing w:line="360" w:lineRule="auto"/>
        <w:ind w:left="1440"/>
        <w:rPr>
          <w:sz w:val="22"/>
        </w:rPr>
      </w:pPr>
      <w:r>
        <w:rPr>
          <w:sz w:val="22"/>
        </w:rPr>
        <w:t>What is the gateway address of PC1 and PC</w:t>
      </w:r>
      <w:proofErr w:type="gramStart"/>
      <w:r>
        <w:rPr>
          <w:sz w:val="22"/>
        </w:rPr>
        <w:t>2 ?</w:t>
      </w:r>
      <w:proofErr w:type="gramEnd"/>
      <w:r>
        <w:rPr>
          <w:sz w:val="22"/>
        </w:rPr>
        <w:t xml:space="preserve">  </w:t>
      </w:r>
      <w:r w:rsidR="00BE286E" w:rsidRPr="00BE286E">
        <w:rPr>
          <w:sz w:val="22"/>
          <w:highlight w:val="cyan"/>
        </w:rPr>
        <w:t>152.1.25.1</w:t>
      </w:r>
      <w:r>
        <w:rPr>
          <w:sz w:val="22"/>
        </w:rPr>
        <w:t xml:space="preserve">,   </w:t>
      </w:r>
      <w:r w:rsidR="00BE286E" w:rsidRPr="00BE286E">
        <w:rPr>
          <w:sz w:val="22"/>
          <w:highlight w:val="cyan"/>
        </w:rPr>
        <w:t>152.2.25.1</w:t>
      </w:r>
    </w:p>
    <w:p w14:paraId="4E1CF33F" w14:textId="77777777" w:rsidR="001C147C" w:rsidRDefault="001C147C">
      <w:pPr>
        <w:pStyle w:val="ListParagraph"/>
        <w:rPr>
          <w:sz w:val="22"/>
        </w:rPr>
      </w:pPr>
    </w:p>
    <w:p w14:paraId="47AC9AB8" w14:textId="77777777" w:rsidR="001C147C" w:rsidRDefault="00673167">
      <w:pPr>
        <w:numPr>
          <w:ilvl w:val="0"/>
          <w:numId w:val="3"/>
        </w:numPr>
        <w:rPr>
          <w:sz w:val="22"/>
          <w:szCs w:val="22"/>
        </w:rPr>
      </w:pPr>
      <w:r>
        <w:rPr>
          <w:sz w:val="22"/>
          <w:szCs w:val="22"/>
        </w:rPr>
        <w:t>Test the connectivity between the PCs and the routers.</w:t>
      </w:r>
    </w:p>
    <w:p w14:paraId="6456D9CF" w14:textId="3B16A637" w:rsidR="00BE286E" w:rsidRDefault="00BE286E" w:rsidP="00BE286E">
      <w:pPr>
        <w:ind w:left="1080"/>
        <w:rPr>
          <w:sz w:val="22"/>
          <w:szCs w:val="22"/>
        </w:rPr>
      </w:pPr>
      <w:r w:rsidRPr="00BE286E">
        <w:rPr>
          <w:noProof/>
          <w:sz w:val="22"/>
          <w:szCs w:val="22"/>
        </w:rPr>
        <w:drawing>
          <wp:inline distT="0" distB="0" distL="0" distR="0" wp14:anchorId="6EF3601F" wp14:editId="79E21936">
            <wp:extent cx="5582429" cy="685896"/>
            <wp:effectExtent l="0" t="0" r="0" b="0"/>
            <wp:docPr id="1087185309"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85309" name="Picture 1" descr="A close up of words&#10;&#10;Description automatically generated"/>
                    <pic:cNvPicPr/>
                  </pic:nvPicPr>
                  <pic:blipFill>
                    <a:blip r:embed="rId10"/>
                    <a:stretch>
                      <a:fillRect/>
                    </a:stretch>
                  </pic:blipFill>
                  <pic:spPr>
                    <a:xfrm>
                      <a:off x="0" y="0"/>
                      <a:ext cx="5582429" cy="685896"/>
                    </a:xfrm>
                    <a:prstGeom prst="rect">
                      <a:avLst/>
                    </a:prstGeom>
                  </pic:spPr>
                </pic:pic>
              </a:graphicData>
            </a:graphic>
          </wp:inline>
        </w:drawing>
      </w:r>
    </w:p>
    <w:p w14:paraId="2FCE152F" w14:textId="3D06C6FD" w:rsidR="00BE286E" w:rsidRDefault="00BE286E" w:rsidP="00BE286E">
      <w:pPr>
        <w:ind w:left="1080"/>
        <w:rPr>
          <w:sz w:val="22"/>
          <w:szCs w:val="22"/>
        </w:rPr>
      </w:pPr>
      <w:r w:rsidRPr="00BE286E">
        <w:rPr>
          <w:noProof/>
          <w:sz w:val="22"/>
          <w:szCs w:val="22"/>
        </w:rPr>
        <w:drawing>
          <wp:inline distT="0" distB="0" distL="0" distR="0" wp14:anchorId="480C9AF9" wp14:editId="31A91DDD">
            <wp:extent cx="5582429" cy="752580"/>
            <wp:effectExtent l="0" t="0" r="0" b="9525"/>
            <wp:docPr id="1261220697"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20697" name="Picture 1" descr="A close up of words&#10;&#10;Description automatically generated"/>
                    <pic:cNvPicPr/>
                  </pic:nvPicPr>
                  <pic:blipFill>
                    <a:blip r:embed="rId11"/>
                    <a:stretch>
                      <a:fillRect/>
                    </a:stretch>
                  </pic:blipFill>
                  <pic:spPr>
                    <a:xfrm>
                      <a:off x="0" y="0"/>
                      <a:ext cx="5582429" cy="752580"/>
                    </a:xfrm>
                    <a:prstGeom prst="rect">
                      <a:avLst/>
                    </a:prstGeom>
                  </pic:spPr>
                </pic:pic>
              </a:graphicData>
            </a:graphic>
          </wp:inline>
        </w:drawing>
      </w:r>
    </w:p>
    <w:p w14:paraId="43B84EB9" w14:textId="77777777" w:rsidR="001C147C" w:rsidRDefault="001C147C">
      <w:pPr>
        <w:ind w:left="1080"/>
        <w:rPr>
          <w:sz w:val="22"/>
          <w:szCs w:val="22"/>
        </w:rPr>
      </w:pPr>
    </w:p>
    <w:p w14:paraId="10B0ECCC" w14:textId="24BA2BCB" w:rsidR="001C147C" w:rsidRDefault="00673167">
      <w:pPr>
        <w:ind w:left="1080"/>
        <w:rPr>
          <w:sz w:val="22"/>
          <w:szCs w:val="22"/>
        </w:rPr>
      </w:pPr>
      <w:r>
        <w:rPr>
          <w:sz w:val="22"/>
          <w:szCs w:val="22"/>
        </w:rPr>
        <w:t xml:space="preserve">What is the </w:t>
      </w:r>
      <w:proofErr w:type="spellStart"/>
      <w:r>
        <w:rPr>
          <w:sz w:val="22"/>
          <w:szCs w:val="22"/>
        </w:rPr>
        <w:t>ip</w:t>
      </w:r>
      <w:proofErr w:type="spellEnd"/>
      <w:r>
        <w:rPr>
          <w:sz w:val="22"/>
          <w:szCs w:val="22"/>
        </w:rPr>
        <w:t xml:space="preserve"> address on g0/0 of router Lab-A? </w:t>
      </w:r>
      <w:r w:rsidR="00BE286E" w:rsidRPr="00BE286E">
        <w:rPr>
          <w:sz w:val="22"/>
          <w:szCs w:val="22"/>
          <w:highlight w:val="cyan"/>
        </w:rPr>
        <w:t>152.1.25.1</w:t>
      </w:r>
    </w:p>
    <w:p w14:paraId="6E78FC90" w14:textId="470EDC60" w:rsidR="001C147C" w:rsidRDefault="00673167">
      <w:pPr>
        <w:ind w:left="1080"/>
        <w:rPr>
          <w:sz w:val="22"/>
          <w:szCs w:val="22"/>
        </w:rPr>
      </w:pPr>
      <w:r>
        <w:rPr>
          <w:sz w:val="22"/>
          <w:szCs w:val="22"/>
        </w:rPr>
        <w:t xml:space="preserve">What is the </w:t>
      </w:r>
      <w:proofErr w:type="spellStart"/>
      <w:r>
        <w:rPr>
          <w:sz w:val="22"/>
          <w:szCs w:val="22"/>
        </w:rPr>
        <w:t>ip</w:t>
      </w:r>
      <w:proofErr w:type="spellEnd"/>
      <w:r>
        <w:rPr>
          <w:sz w:val="22"/>
          <w:szCs w:val="22"/>
        </w:rPr>
        <w:t xml:space="preserve"> address on g0/1 of router Lab-A? </w:t>
      </w:r>
      <w:r w:rsidR="00BE286E" w:rsidRPr="00BE286E">
        <w:rPr>
          <w:sz w:val="22"/>
          <w:szCs w:val="22"/>
          <w:highlight w:val="cyan"/>
        </w:rPr>
        <w:t>150.10.20.1</w:t>
      </w:r>
    </w:p>
    <w:p w14:paraId="327E11D4" w14:textId="57499139" w:rsidR="001C147C" w:rsidRDefault="00673167">
      <w:pPr>
        <w:ind w:left="1080"/>
        <w:rPr>
          <w:sz w:val="22"/>
          <w:szCs w:val="22"/>
        </w:rPr>
      </w:pPr>
      <w:r>
        <w:rPr>
          <w:sz w:val="22"/>
          <w:szCs w:val="22"/>
        </w:rPr>
        <w:t xml:space="preserve">What is the </w:t>
      </w:r>
      <w:proofErr w:type="spellStart"/>
      <w:r>
        <w:rPr>
          <w:sz w:val="22"/>
          <w:szCs w:val="22"/>
        </w:rPr>
        <w:t>ip</w:t>
      </w:r>
      <w:proofErr w:type="spellEnd"/>
      <w:r>
        <w:rPr>
          <w:sz w:val="22"/>
          <w:szCs w:val="22"/>
        </w:rPr>
        <w:t xml:space="preserve"> address on g0/0 of router Lab-B?</w:t>
      </w:r>
      <w:r w:rsidR="00BE286E" w:rsidRPr="00BE286E">
        <w:t xml:space="preserve"> </w:t>
      </w:r>
      <w:r w:rsidR="00BE286E" w:rsidRPr="00BE286E">
        <w:rPr>
          <w:sz w:val="22"/>
          <w:szCs w:val="22"/>
          <w:highlight w:val="cyan"/>
        </w:rPr>
        <w:t>152.2.25.1</w:t>
      </w:r>
    </w:p>
    <w:p w14:paraId="297ED30D" w14:textId="5903539F" w:rsidR="001C147C" w:rsidRDefault="00673167">
      <w:pPr>
        <w:ind w:left="1080"/>
        <w:rPr>
          <w:sz w:val="22"/>
          <w:szCs w:val="22"/>
        </w:rPr>
      </w:pPr>
      <w:r>
        <w:rPr>
          <w:sz w:val="22"/>
          <w:szCs w:val="22"/>
        </w:rPr>
        <w:t xml:space="preserve">What is the </w:t>
      </w:r>
      <w:proofErr w:type="spellStart"/>
      <w:r>
        <w:rPr>
          <w:sz w:val="22"/>
          <w:szCs w:val="22"/>
        </w:rPr>
        <w:t>ip</w:t>
      </w:r>
      <w:proofErr w:type="spellEnd"/>
      <w:r>
        <w:rPr>
          <w:sz w:val="22"/>
          <w:szCs w:val="22"/>
        </w:rPr>
        <w:t xml:space="preserve"> address on g0/1 of router Lab-B? </w:t>
      </w:r>
      <w:r w:rsidR="00BE286E" w:rsidRPr="00BE286E">
        <w:rPr>
          <w:sz w:val="22"/>
          <w:szCs w:val="22"/>
          <w:highlight w:val="cyan"/>
        </w:rPr>
        <w:t>150.10.20.2</w:t>
      </w:r>
      <w:r>
        <w:rPr>
          <w:sz w:val="22"/>
          <w:szCs w:val="22"/>
        </w:rPr>
        <w:br/>
      </w:r>
    </w:p>
    <w:p w14:paraId="4735EC46" w14:textId="77777777" w:rsidR="00BE286E" w:rsidRDefault="00BE286E">
      <w:pPr>
        <w:ind w:left="1080"/>
        <w:rPr>
          <w:sz w:val="22"/>
          <w:szCs w:val="22"/>
        </w:rPr>
      </w:pPr>
    </w:p>
    <w:p w14:paraId="3598350B" w14:textId="77777777" w:rsidR="00BE286E" w:rsidRDefault="00BE286E">
      <w:pPr>
        <w:ind w:left="1080"/>
        <w:rPr>
          <w:sz w:val="22"/>
          <w:szCs w:val="22"/>
        </w:rPr>
      </w:pPr>
    </w:p>
    <w:p w14:paraId="11728B82" w14:textId="77777777" w:rsidR="00BE286E" w:rsidRDefault="00BE286E">
      <w:pPr>
        <w:ind w:left="1080"/>
        <w:rPr>
          <w:sz w:val="22"/>
          <w:szCs w:val="22"/>
        </w:rPr>
      </w:pPr>
    </w:p>
    <w:p w14:paraId="36E410EC" w14:textId="77777777" w:rsidR="00BE286E" w:rsidRDefault="00BE286E">
      <w:pPr>
        <w:ind w:left="1080"/>
        <w:rPr>
          <w:sz w:val="22"/>
          <w:szCs w:val="22"/>
        </w:rPr>
      </w:pPr>
    </w:p>
    <w:p w14:paraId="0D3B5DDF" w14:textId="77777777" w:rsidR="00BE286E" w:rsidRDefault="00BE286E">
      <w:pPr>
        <w:ind w:left="1080"/>
        <w:rPr>
          <w:sz w:val="22"/>
          <w:szCs w:val="22"/>
        </w:rPr>
      </w:pPr>
    </w:p>
    <w:p w14:paraId="6CA24334" w14:textId="77777777" w:rsidR="00BE286E" w:rsidRDefault="00BE286E">
      <w:pPr>
        <w:ind w:left="1080"/>
        <w:rPr>
          <w:sz w:val="22"/>
          <w:szCs w:val="22"/>
        </w:rPr>
      </w:pPr>
    </w:p>
    <w:p w14:paraId="172B77AE" w14:textId="77777777" w:rsidR="00BE286E" w:rsidRDefault="00BE286E">
      <w:pPr>
        <w:ind w:left="1080"/>
        <w:rPr>
          <w:sz w:val="22"/>
          <w:szCs w:val="22"/>
        </w:rPr>
      </w:pPr>
    </w:p>
    <w:p w14:paraId="4EAFFFAA" w14:textId="77777777" w:rsidR="00BE286E" w:rsidRDefault="00BE286E">
      <w:pPr>
        <w:ind w:left="1080"/>
        <w:rPr>
          <w:sz w:val="22"/>
          <w:szCs w:val="22"/>
        </w:rPr>
      </w:pPr>
    </w:p>
    <w:p w14:paraId="20CE5D84" w14:textId="77777777" w:rsidR="00BE286E" w:rsidRDefault="00BE286E">
      <w:pPr>
        <w:ind w:left="1080"/>
        <w:rPr>
          <w:sz w:val="22"/>
          <w:szCs w:val="22"/>
        </w:rPr>
      </w:pPr>
    </w:p>
    <w:p w14:paraId="4906F42F" w14:textId="77777777" w:rsidR="00BE286E" w:rsidRDefault="00BE286E">
      <w:pPr>
        <w:ind w:left="1080"/>
        <w:rPr>
          <w:sz w:val="22"/>
          <w:szCs w:val="22"/>
        </w:rPr>
      </w:pPr>
    </w:p>
    <w:p w14:paraId="017355D2" w14:textId="27E64C39" w:rsidR="001C147C" w:rsidRDefault="00673167">
      <w:pPr>
        <w:ind w:left="1080"/>
        <w:rPr>
          <w:sz w:val="22"/>
          <w:szCs w:val="22"/>
        </w:rPr>
      </w:pPr>
      <w:r>
        <w:rPr>
          <w:sz w:val="22"/>
          <w:szCs w:val="22"/>
        </w:rPr>
        <w:t xml:space="preserve">From each of the PCs, use the </w:t>
      </w:r>
      <w:r>
        <w:rPr>
          <w:b/>
          <w:bCs/>
          <w:i/>
          <w:sz w:val="22"/>
          <w:szCs w:val="22"/>
        </w:rPr>
        <w:t>ping</w:t>
      </w:r>
      <w:r>
        <w:rPr>
          <w:b/>
          <w:bCs/>
          <w:sz w:val="22"/>
          <w:szCs w:val="22"/>
        </w:rPr>
        <w:t xml:space="preserve"> </w:t>
      </w:r>
      <w:r>
        <w:rPr>
          <w:sz w:val="22"/>
          <w:szCs w:val="22"/>
        </w:rPr>
        <w:t xml:space="preserve">command to ping the router’s interfaces (g0/0 and g0/1). Use the </w:t>
      </w:r>
      <w:proofErr w:type="spellStart"/>
      <w:r>
        <w:rPr>
          <w:sz w:val="22"/>
          <w:szCs w:val="22"/>
        </w:rPr>
        <w:t>ip</w:t>
      </w:r>
      <w:proofErr w:type="spellEnd"/>
      <w:r>
        <w:rPr>
          <w:sz w:val="22"/>
          <w:szCs w:val="22"/>
        </w:rPr>
        <w:t xml:space="preserve"> address assigned to each interface. </w:t>
      </w:r>
    </w:p>
    <w:p w14:paraId="40B00054" w14:textId="77777777" w:rsidR="001C147C" w:rsidRDefault="00673167">
      <w:pPr>
        <w:ind w:left="1080"/>
        <w:rPr>
          <w:sz w:val="22"/>
          <w:szCs w:val="22"/>
        </w:rPr>
      </w:pPr>
      <w:r>
        <w:rPr>
          <w:sz w:val="22"/>
          <w:szCs w:val="22"/>
        </w:rPr>
        <w:lastRenderedPageBreak/>
        <w:t xml:space="preserve">       </w:t>
      </w:r>
    </w:p>
    <w:p w14:paraId="3B096258" w14:textId="4F1EB9EF" w:rsidR="001C147C" w:rsidRDefault="00673167">
      <w:pPr>
        <w:ind w:left="1080"/>
        <w:rPr>
          <w:sz w:val="22"/>
          <w:szCs w:val="22"/>
        </w:rPr>
      </w:pPr>
      <w:r>
        <w:rPr>
          <w:sz w:val="22"/>
          <w:szCs w:val="22"/>
        </w:rPr>
        <w:t xml:space="preserve">from PC1: ping g0/0 on router Lab-A is it successful? </w:t>
      </w:r>
      <w:r w:rsidR="00B414DB">
        <w:rPr>
          <w:sz w:val="22"/>
          <w:szCs w:val="22"/>
        </w:rPr>
        <w:t>NO</w:t>
      </w:r>
      <w:r>
        <w:rPr>
          <w:sz w:val="22"/>
          <w:szCs w:val="22"/>
        </w:rPr>
        <w:t>,</w:t>
      </w:r>
      <w:r>
        <w:rPr>
          <w:sz w:val="22"/>
          <w:szCs w:val="22"/>
        </w:rPr>
        <w:br/>
        <w:t xml:space="preserve">                  ping g0/1 on router Lab-A is it successful? </w:t>
      </w:r>
      <w:r w:rsidR="00B414DB">
        <w:rPr>
          <w:sz w:val="22"/>
          <w:szCs w:val="22"/>
        </w:rPr>
        <w:t>NO</w:t>
      </w:r>
      <w:r>
        <w:rPr>
          <w:sz w:val="22"/>
          <w:szCs w:val="22"/>
        </w:rPr>
        <w:t xml:space="preserve">, </w:t>
      </w:r>
    </w:p>
    <w:p w14:paraId="720EA860" w14:textId="2F8766B6" w:rsidR="001C147C" w:rsidRDefault="00673167">
      <w:pPr>
        <w:ind w:left="1080"/>
        <w:rPr>
          <w:sz w:val="22"/>
          <w:szCs w:val="22"/>
        </w:rPr>
      </w:pPr>
      <w:r>
        <w:rPr>
          <w:sz w:val="22"/>
          <w:szCs w:val="22"/>
        </w:rPr>
        <w:t xml:space="preserve">                  ping g0/0 on router Lab-B is it successful? </w:t>
      </w:r>
      <w:r w:rsidR="00B414DB">
        <w:rPr>
          <w:sz w:val="22"/>
          <w:szCs w:val="22"/>
        </w:rPr>
        <w:t>NO</w:t>
      </w:r>
      <w:r>
        <w:rPr>
          <w:sz w:val="22"/>
          <w:szCs w:val="22"/>
        </w:rPr>
        <w:t>,</w:t>
      </w:r>
    </w:p>
    <w:p w14:paraId="375E65FC" w14:textId="62080F1F" w:rsidR="001C147C" w:rsidRDefault="00673167">
      <w:pPr>
        <w:ind w:left="1080"/>
        <w:rPr>
          <w:sz w:val="22"/>
          <w:szCs w:val="22"/>
        </w:rPr>
      </w:pPr>
      <w:r>
        <w:rPr>
          <w:sz w:val="22"/>
          <w:szCs w:val="22"/>
        </w:rPr>
        <w:t xml:space="preserve">                  ping g0/1 on router Lab-B is it successful? </w:t>
      </w:r>
      <w:r w:rsidR="00B414DB">
        <w:rPr>
          <w:sz w:val="22"/>
          <w:szCs w:val="22"/>
        </w:rPr>
        <w:t>NO</w:t>
      </w:r>
      <w:r>
        <w:rPr>
          <w:sz w:val="22"/>
          <w:szCs w:val="22"/>
        </w:rPr>
        <w:t>.</w:t>
      </w:r>
    </w:p>
    <w:p w14:paraId="4F6EDDF7" w14:textId="65302D60" w:rsidR="00B414DB" w:rsidRDefault="00B414DB">
      <w:pPr>
        <w:ind w:left="1080"/>
        <w:rPr>
          <w:sz w:val="22"/>
          <w:szCs w:val="22"/>
        </w:rPr>
      </w:pPr>
      <w:r w:rsidRPr="00B414DB">
        <w:rPr>
          <w:noProof/>
          <w:sz w:val="22"/>
          <w:szCs w:val="22"/>
        </w:rPr>
        <w:drawing>
          <wp:inline distT="0" distB="0" distL="0" distR="0" wp14:anchorId="0449A7A0" wp14:editId="6D4CC27C">
            <wp:extent cx="5336041" cy="7229475"/>
            <wp:effectExtent l="0" t="0" r="0" b="0"/>
            <wp:docPr id="69327935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79353" name="Picture 1" descr="A computer screen shot of a black screen&#10;&#10;Description automatically generated"/>
                    <pic:cNvPicPr/>
                  </pic:nvPicPr>
                  <pic:blipFill>
                    <a:blip r:embed="rId12"/>
                    <a:stretch>
                      <a:fillRect/>
                    </a:stretch>
                  </pic:blipFill>
                  <pic:spPr>
                    <a:xfrm>
                      <a:off x="0" y="0"/>
                      <a:ext cx="5341246" cy="7236527"/>
                    </a:xfrm>
                    <a:prstGeom prst="rect">
                      <a:avLst/>
                    </a:prstGeom>
                  </pic:spPr>
                </pic:pic>
              </a:graphicData>
            </a:graphic>
          </wp:inline>
        </w:drawing>
      </w:r>
    </w:p>
    <w:p w14:paraId="3B7B38CF" w14:textId="77777777" w:rsidR="001C147C" w:rsidRDefault="001C147C">
      <w:pPr>
        <w:ind w:left="1080"/>
        <w:rPr>
          <w:sz w:val="22"/>
          <w:szCs w:val="22"/>
        </w:rPr>
      </w:pPr>
    </w:p>
    <w:p w14:paraId="013F22E3" w14:textId="2E690621" w:rsidR="001C147C" w:rsidRDefault="00673167">
      <w:pPr>
        <w:ind w:left="1080"/>
        <w:rPr>
          <w:sz w:val="22"/>
          <w:szCs w:val="22"/>
        </w:rPr>
      </w:pPr>
      <w:r>
        <w:rPr>
          <w:sz w:val="22"/>
          <w:szCs w:val="22"/>
        </w:rPr>
        <w:t xml:space="preserve">from PC2: ping g0/0 on router Lab-B is it successful? </w:t>
      </w:r>
      <w:r w:rsidR="00B414DB">
        <w:rPr>
          <w:sz w:val="22"/>
          <w:szCs w:val="22"/>
        </w:rPr>
        <w:t>YES</w:t>
      </w:r>
      <w:r>
        <w:rPr>
          <w:sz w:val="22"/>
          <w:szCs w:val="22"/>
        </w:rPr>
        <w:t>,</w:t>
      </w:r>
    </w:p>
    <w:p w14:paraId="6E2A0F17" w14:textId="0774BCAC" w:rsidR="001C147C" w:rsidRDefault="00673167">
      <w:pPr>
        <w:ind w:left="1080"/>
        <w:rPr>
          <w:sz w:val="22"/>
          <w:szCs w:val="22"/>
        </w:rPr>
      </w:pPr>
      <w:r>
        <w:rPr>
          <w:sz w:val="22"/>
          <w:szCs w:val="22"/>
        </w:rPr>
        <w:t xml:space="preserve">                  ping g0/1 on router Lab-B is it successful? </w:t>
      </w:r>
      <w:r w:rsidR="00B414DB">
        <w:rPr>
          <w:sz w:val="22"/>
          <w:szCs w:val="22"/>
        </w:rPr>
        <w:t>YES</w:t>
      </w:r>
      <w:r>
        <w:rPr>
          <w:sz w:val="22"/>
          <w:szCs w:val="22"/>
        </w:rPr>
        <w:t>.</w:t>
      </w:r>
    </w:p>
    <w:p w14:paraId="5E91E123" w14:textId="40AC34DA" w:rsidR="001C147C" w:rsidRDefault="00673167">
      <w:pPr>
        <w:ind w:left="1080"/>
        <w:rPr>
          <w:sz w:val="22"/>
          <w:szCs w:val="22"/>
        </w:rPr>
      </w:pPr>
      <w:r>
        <w:rPr>
          <w:sz w:val="22"/>
          <w:szCs w:val="22"/>
        </w:rPr>
        <w:lastRenderedPageBreak/>
        <w:t xml:space="preserve">                  ping g0/0 on router Lab-A is it successful? </w:t>
      </w:r>
      <w:r w:rsidR="00B414DB">
        <w:rPr>
          <w:sz w:val="22"/>
          <w:szCs w:val="22"/>
        </w:rPr>
        <w:t>NO</w:t>
      </w:r>
      <w:r>
        <w:rPr>
          <w:sz w:val="22"/>
          <w:szCs w:val="22"/>
        </w:rPr>
        <w:t>,</w:t>
      </w:r>
      <w:r>
        <w:rPr>
          <w:sz w:val="22"/>
          <w:szCs w:val="22"/>
        </w:rPr>
        <w:br/>
        <w:t xml:space="preserve">                  ping g0/1 on router Lab-A is it successful? </w:t>
      </w:r>
      <w:r w:rsidR="00B414DB">
        <w:rPr>
          <w:sz w:val="22"/>
          <w:szCs w:val="22"/>
        </w:rPr>
        <w:t>NO</w:t>
      </w:r>
      <w:r>
        <w:rPr>
          <w:sz w:val="22"/>
          <w:szCs w:val="22"/>
        </w:rPr>
        <w:t xml:space="preserve">, </w:t>
      </w:r>
    </w:p>
    <w:p w14:paraId="1D76E3CB" w14:textId="77777777" w:rsidR="001C147C" w:rsidRDefault="001C147C">
      <w:pPr>
        <w:ind w:left="1080"/>
        <w:rPr>
          <w:sz w:val="22"/>
          <w:szCs w:val="22"/>
        </w:rPr>
      </w:pPr>
    </w:p>
    <w:p w14:paraId="750DA1AF" w14:textId="77777777" w:rsidR="001C147C" w:rsidRDefault="001C147C">
      <w:pPr>
        <w:tabs>
          <w:tab w:val="left" w:pos="1710"/>
        </w:tabs>
        <w:spacing w:line="252" w:lineRule="auto"/>
        <w:ind w:left="270"/>
        <w:rPr>
          <w:rFonts w:ascii="Calibri" w:hAnsi="Calibri" w:cs="Calibri"/>
          <w:b/>
          <w:bCs/>
          <w:sz w:val="26"/>
          <w:szCs w:val="26"/>
          <w:u w:val="single"/>
          <w:lang w:val="en-CA"/>
        </w:rPr>
      </w:pPr>
    </w:p>
    <w:p w14:paraId="2700A698" w14:textId="77777777" w:rsidR="001C147C" w:rsidRDefault="001C147C">
      <w:pPr>
        <w:tabs>
          <w:tab w:val="left" w:pos="1710"/>
        </w:tabs>
        <w:spacing w:line="252" w:lineRule="auto"/>
        <w:ind w:left="270"/>
        <w:rPr>
          <w:rFonts w:ascii="Calibri" w:hAnsi="Calibri" w:cs="Calibri"/>
          <w:b/>
          <w:bCs/>
          <w:sz w:val="26"/>
          <w:szCs w:val="26"/>
          <w:u w:val="single"/>
          <w:lang w:val="en-CA"/>
        </w:rPr>
      </w:pPr>
    </w:p>
    <w:p w14:paraId="5F03DDF9" w14:textId="77777777" w:rsidR="001C147C" w:rsidRDefault="001C147C">
      <w:pPr>
        <w:tabs>
          <w:tab w:val="left" w:pos="1710"/>
        </w:tabs>
        <w:spacing w:line="252" w:lineRule="auto"/>
        <w:ind w:left="270"/>
        <w:rPr>
          <w:rFonts w:ascii="Calibri" w:hAnsi="Calibri" w:cs="Calibri"/>
          <w:b/>
          <w:bCs/>
          <w:sz w:val="26"/>
          <w:szCs w:val="26"/>
          <w:u w:val="single"/>
          <w:lang w:val="en-CA"/>
        </w:rPr>
      </w:pPr>
    </w:p>
    <w:p w14:paraId="3267819C" w14:textId="77777777" w:rsidR="001C147C" w:rsidRDefault="001C147C">
      <w:pPr>
        <w:tabs>
          <w:tab w:val="left" w:pos="1710"/>
        </w:tabs>
        <w:spacing w:line="252" w:lineRule="auto"/>
        <w:ind w:left="270"/>
        <w:rPr>
          <w:rFonts w:ascii="Calibri" w:hAnsi="Calibri" w:cs="Calibri"/>
          <w:b/>
          <w:bCs/>
          <w:sz w:val="26"/>
          <w:szCs w:val="26"/>
          <w:u w:val="single"/>
          <w:lang w:val="en-CA"/>
        </w:rPr>
      </w:pPr>
    </w:p>
    <w:p w14:paraId="47E40394" w14:textId="6B2B3469" w:rsidR="001C147C" w:rsidRDefault="00B414DB">
      <w:pPr>
        <w:tabs>
          <w:tab w:val="left" w:pos="1710"/>
        </w:tabs>
        <w:spacing w:line="252" w:lineRule="auto"/>
        <w:ind w:left="270"/>
        <w:rPr>
          <w:rFonts w:ascii="Calibri" w:hAnsi="Calibri" w:cs="Calibri"/>
          <w:b/>
          <w:bCs/>
          <w:sz w:val="26"/>
          <w:szCs w:val="26"/>
          <w:u w:val="single"/>
          <w:lang w:val="en-CA"/>
        </w:rPr>
      </w:pPr>
      <w:r w:rsidRPr="00B414DB">
        <w:rPr>
          <w:rFonts w:ascii="Calibri" w:hAnsi="Calibri" w:cs="Calibri"/>
          <w:b/>
          <w:bCs/>
          <w:noProof/>
          <w:sz w:val="26"/>
          <w:szCs w:val="26"/>
          <w:u w:val="single"/>
          <w:lang w:val="en-CA"/>
        </w:rPr>
        <w:drawing>
          <wp:inline distT="0" distB="0" distL="0" distR="0" wp14:anchorId="73869302" wp14:editId="56785BAA">
            <wp:extent cx="3981450" cy="5189467"/>
            <wp:effectExtent l="0" t="0" r="0" b="0"/>
            <wp:docPr id="15438411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41196" name="Picture 1" descr="A screenshot of a computer program&#10;&#10;Description automatically generated"/>
                    <pic:cNvPicPr/>
                  </pic:nvPicPr>
                  <pic:blipFill>
                    <a:blip r:embed="rId13"/>
                    <a:stretch>
                      <a:fillRect/>
                    </a:stretch>
                  </pic:blipFill>
                  <pic:spPr>
                    <a:xfrm>
                      <a:off x="0" y="0"/>
                      <a:ext cx="3988621" cy="5198813"/>
                    </a:xfrm>
                    <a:prstGeom prst="rect">
                      <a:avLst/>
                    </a:prstGeom>
                  </pic:spPr>
                </pic:pic>
              </a:graphicData>
            </a:graphic>
          </wp:inline>
        </w:drawing>
      </w:r>
    </w:p>
    <w:p w14:paraId="116A30AA" w14:textId="77777777" w:rsidR="001C147C" w:rsidRDefault="001C147C">
      <w:pPr>
        <w:tabs>
          <w:tab w:val="left" w:pos="1710"/>
        </w:tabs>
        <w:spacing w:line="252" w:lineRule="auto"/>
        <w:ind w:left="270"/>
        <w:rPr>
          <w:rFonts w:ascii="Calibri" w:hAnsi="Calibri" w:cs="Calibri"/>
          <w:b/>
          <w:bCs/>
          <w:sz w:val="26"/>
          <w:szCs w:val="26"/>
          <w:u w:val="single"/>
          <w:lang w:val="en-CA"/>
        </w:rPr>
      </w:pPr>
    </w:p>
    <w:p w14:paraId="31D9B2D0" w14:textId="77777777" w:rsidR="001C147C" w:rsidRDefault="001C147C">
      <w:pPr>
        <w:tabs>
          <w:tab w:val="left" w:pos="1710"/>
        </w:tabs>
        <w:spacing w:line="252" w:lineRule="auto"/>
        <w:ind w:left="270"/>
        <w:rPr>
          <w:rFonts w:ascii="Calibri" w:hAnsi="Calibri" w:cs="Calibri"/>
          <w:b/>
          <w:bCs/>
          <w:sz w:val="26"/>
          <w:szCs w:val="26"/>
          <w:u w:val="single"/>
          <w:lang w:val="en-CA"/>
        </w:rPr>
      </w:pPr>
    </w:p>
    <w:p w14:paraId="23369B43" w14:textId="77777777" w:rsidR="001C147C" w:rsidRDefault="001C147C">
      <w:pPr>
        <w:tabs>
          <w:tab w:val="left" w:pos="1710"/>
        </w:tabs>
        <w:spacing w:after="160" w:line="252" w:lineRule="auto"/>
        <w:ind w:left="270"/>
        <w:rPr>
          <w:lang w:val="en-CA"/>
        </w:rPr>
      </w:pPr>
    </w:p>
    <w:p w14:paraId="00EF2120" w14:textId="77777777" w:rsidR="001C147C" w:rsidRDefault="001C147C">
      <w:pPr>
        <w:tabs>
          <w:tab w:val="left" w:pos="1080"/>
          <w:tab w:val="left" w:pos="8820"/>
        </w:tabs>
        <w:jc w:val="both"/>
      </w:pPr>
    </w:p>
    <w:sectPr w:rsidR="001C147C">
      <w:headerReference w:type="even" r:id="rId14"/>
      <w:headerReference w:type="default" r:id="rId15"/>
      <w:footerReference w:type="even" r:id="rId16"/>
      <w:footerReference w:type="default" r:id="rId17"/>
      <w:headerReference w:type="first" r:id="rId18"/>
      <w:footerReference w:type="first" r:id="rId19"/>
      <w:pgSz w:w="12240" w:h="15840"/>
      <w:pgMar w:top="777" w:right="1152" w:bottom="990" w:left="1152"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A9644" w14:textId="77777777" w:rsidR="00871242" w:rsidRDefault="00871242">
      <w:r>
        <w:separator/>
      </w:r>
    </w:p>
  </w:endnote>
  <w:endnote w:type="continuationSeparator" w:id="0">
    <w:p w14:paraId="137A1452" w14:textId="77777777" w:rsidR="00871242" w:rsidRDefault="00871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71">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93FE1" w14:textId="77777777" w:rsidR="001C147C" w:rsidRDefault="00673167">
    <w:pPr>
      <w:pStyle w:val="Footer"/>
    </w:pPr>
    <w:r>
      <w:fldChar w:fldCharType="begin"/>
    </w:r>
    <w:r>
      <w:instrText xml:space="preserve"> PAGE </w:instrText>
    </w:r>
    <w:r>
      <w:fldChar w:fldCharType="separate"/>
    </w:r>
    <w:r>
      <w:t>4</w:t>
    </w:r>
    <w:r>
      <w:fldChar w:fldCharType="end"/>
    </w:r>
  </w:p>
  <w:p w14:paraId="0C249134" w14:textId="77777777" w:rsidR="001C147C" w:rsidRDefault="001C1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35B50" w14:textId="77777777" w:rsidR="001C147C" w:rsidRDefault="00673167">
    <w:pPr>
      <w:pStyle w:val="Footer"/>
    </w:pPr>
    <w:r>
      <w:fldChar w:fldCharType="begin"/>
    </w:r>
    <w:r>
      <w:instrText xml:space="preserve"> PAGE </w:instrText>
    </w:r>
    <w:r>
      <w:fldChar w:fldCharType="separate"/>
    </w:r>
    <w:r>
      <w:t>3</w:t>
    </w:r>
    <w:r>
      <w:fldChar w:fldCharType="end"/>
    </w:r>
  </w:p>
  <w:p w14:paraId="7FD2D005" w14:textId="77777777" w:rsidR="001C147C" w:rsidRDefault="001C14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91D52" w14:textId="77777777" w:rsidR="001C147C" w:rsidRDefault="001C1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3DD50" w14:textId="77777777" w:rsidR="00871242" w:rsidRDefault="00871242">
      <w:r>
        <w:separator/>
      </w:r>
    </w:p>
  </w:footnote>
  <w:footnote w:type="continuationSeparator" w:id="0">
    <w:p w14:paraId="67A9439A" w14:textId="77777777" w:rsidR="00871242" w:rsidRDefault="00871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AE438" w14:textId="77777777" w:rsidR="001C147C" w:rsidRDefault="001C147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B447F" w14:textId="77777777" w:rsidR="001C147C" w:rsidRDefault="001C147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ED253" w14:textId="77777777" w:rsidR="001C147C" w:rsidRDefault="001C1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lowerLetter"/>
      <w:lvlText w:val="%1."/>
      <w:lvlJc w:val="left"/>
      <w:pPr>
        <w:tabs>
          <w:tab w:val="num" w:pos="720"/>
        </w:tabs>
        <w:ind w:left="720" w:hanging="360"/>
      </w:pPr>
      <w:rPr>
        <w:rFonts w:cs="Arial"/>
        <w:b w:val="0"/>
        <w:i w:val="0"/>
        <w:sz w:val="22"/>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 w15:restartNumberingAfterBreak="0">
    <w:nsid w:val="00000003"/>
    <w:multiLevelType w:val="multilevel"/>
    <w:tmpl w:val="00000003"/>
    <w:name w:val="WW8Num3"/>
    <w:lvl w:ilvl="0">
      <w:start w:val="1"/>
      <w:numFmt w:val="decimal"/>
      <w:lvlText w:val="%1."/>
      <w:lvlJc w:val="left"/>
      <w:pPr>
        <w:tabs>
          <w:tab w:val="num" w:pos="1080"/>
        </w:tabs>
        <w:ind w:left="1080" w:hanging="360"/>
      </w:pPr>
      <w:rPr>
        <w:sz w:val="22"/>
      </w:rPr>
    </w:lvl>
    <w:lvl w:ilvl="1">
      <w:start w:val="1"/>
      <w:numFmt w:val="lowerLetter"/>
      <w:lvlText w:val="%2."/>
      <w:lvlJc w:val="left"/>
      <w:pPr>
        <w:tabs>
          <w:tab w:val="num" w:pos="1800"/>
        </w:tabs>
        <w:ind w:left="1800" w:hanging="360"/>
      </w:pPr>
    </w:lvl>
    <w:lvl w:ilvl="2">
      <w:start w:val="1"/>
      <w:numFmt w:val="lowerRoman"/>
      <w:lvlText w:val="%2.%3."/>
      <w:lvlJc w:val="right"/>
      <w:pPr>
        <w:tabs>
          <w:tab w:val="num" w:pos="2520"/>
        </w:tabs>
        <w:ind w:left="2520" w:hanging="180"/>
      </w:pPr>
    </w:lvl>
    <w:lvl w:ilvl="3">
      <w:start w:val="1"/>
      <w:numFmt w:val="decimal"/>
      <w:lvlText w:val="%2.%3.%4."/>
      <w:lvlJc w:val="left"/>
      <w:pPr>
        <w:tabs>
          <w:tab w:val="num" w:pos="3240"/>
        </w:tabs>
        <w:ind w:left="3240" w:hanging="360"/>
      </w:pPr>
    </w:lvl>
    <w:lvl w:ilvl="4">
      <w:start w:val="1"/>
      <w:numFmt w:val="lowerLetter"/>
      <w:lvlText w:val="%2.%3.%4.%5."/>
      <w:lvlJc w:val="left"/>
      <w:pPr>
        <w:tabs>
          <w:tab w:val="num" w:pos="3960"/>
        </w:tabs>
        <w:ind w:left="3960" w:hanging="360"/>
      </w:pPr>
    </w:lvl>
    <w:lvl w:ilvl="5">
      <w:start w:val="1"/>
      <w:numFmt w:val="lowerRoman"/>
      <w:lvlText w:val="%2.%3.%4.%5.%6."/>
      <w:lvlJc w:val="right"/>
      <w:pPr>
        <w:tabs>
          <w:tab w:val="num" w:pos="4680"/>
        </w:tabs>
        <w:ind w:left="4680" w:hanging="180"/>
      </w:pPr>
    </w:lvl>
    <w:lvl w:ilvl="6">
      <w:start w:val="1"/>
      <w:numFmt w:val="decimal"/>
      <w:lvlText w:val="%2.%3.%4.%5.%6.%7."/>
      <w:lvlJc w:val="left"/>
      <w:pPr>
        <w:tabs>
          <w:tab w:val="num" w:pos="5400"/>
        </w:tabs>
        <w:ind w:left="5400" w:hanging="360"/>
      </w:pPr>
    </w:lvl>
    <w:lvl w:ilvl="7">
      <w:start w:val="1"/>
      <w:numFmt w:val="lowerLetter"/>
      <w:lvlText w:val="%2.%3.%4.%5.%6.%7.%8."/>
      <w:lvlJc w:val="left"/>
      <w:pPr>
        <w:tabs>
          <w:tab w:val="num" w:pos="6120"/>
        </w:tabs>
        <w:ind w:left="6120" w:hanging="360"/>
      </w:pPr>
    </w:lvl>
    <w:lvl w:ilvl="8">
      <w:start w:val="1"/>
      <w:numFmt w:val="lowerRoman"/>
      <w:lvlText w:val="%2.%3.%4.%5.%6.%7.%8.%9."/>
      <w:lvlJc w:val="right"/>
      <w:pPr>
        <w:tabs>
          <w:tab w:val="num" w:pos="6840"/>
        </w:tabs>
        <w:ind w:left="6840" w:hanging="18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lang w:val="en-CA"/>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rPr>
        <w:lang w:val="en-CA"/>
      </w:rPr>
    </w:lvl>
    <w:lvl w:ilvl="1">
      <w:start w:val="1"/>
      <w:numFmt w:val="lowerLetter"/>
      <w:lvlText w:val="%2."/>
      <w:lvlJc w:val="left"/>
      <w:pPr>
        <w:tabs>
          <w:tab w:val="num" w:pos="1170"/>
        </w:tabs>
        <w:ind w:left="1170" w:hanging="360"/>
      </w:pPr>
    </w:lvl>
    <w:lvl w:ilvl="2">
      <w:start w:val="5"/>
      <w:numFmt w:val="upperLetter"/>
      <w:lvlText w:val="%2.%3."/>
      <w:lvlJc w:val="left"/>
      <w:pPr>
        <w:tabs>
          <w:tab w:val="num" w:pos="0"/>
        </w:tabs>
        <w:ind w:left="502" w:hanging="360"/>
      </w:pPr>
    </w:lvl>
    <w:lvl w:ilvl="3">
      <w:start w:val="1"/>
      <w:numFmt w:val="lowerRoman"/>
      <w:lvlText w:val="%2.%3.%4)"/>
      <w:lvlJc w:val="left"/>
      <w:pPr>
        <w:tabs>
          <w:tab w:val="num" w:pos="0"/>
        </w:tabs>
        <w:ind w:left="3240" w:hanging="72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720" w:hanging="360"/>
      </w:pPr>
      <w:rPr>
        <w:b w:val="0"/>
        <w:bCs w:val="0"/>
        <w:color w:val="000000"/>
        <w:sz w:val="22"/>
        <w:lang w:val="en-CA"/>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15:restartNumberingAfterBreak="0">
    <w:nsid w:val="00000008"/>
    <w:multiLevelType w:val="multilevel"/>
    <w:tmpl w:val="00000008"/>
    <w:name w:val="WW8Num8"/>
    <w:lvl w:ilvl="0">
      <w:start w:val="1"/>
      <w:numFmt w:val="decimal"/>
      <w:lvlText w:val="%1."/>
      <w:lvlJc w:val="left"/>
      <w:pPr>
        <w:tabs>
          <w:tab w:val="num" w:pos="0"/>
        </w:tabs>
        <w:ind w:left="720" w:hanging="360"/>
      </w:pPr>
      <w:rPr>
        <w:rFonts w:cs="font471"/>
        <w:b/>
        <w:bCs/>
        <w:lang w:val="en-CA"/>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15:restartNumberingAfterBreak="0">
    <w:nsid w:val="160210D8"/>
    <w:multiLevelType w:val="hybridMultilevel"/>
    <w:tmpl w:val="C9F0ACD2"/>
    <w:lvl w:ilvl="0" w:tplc="10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6003941">
    <w:abstractNumId w:val="0"/>
  </w:num>
  <w:num w:numId="2" w16cid:durableId="294990483">
    <w:abstractNumId w:val="1"/>
  </w:num>
  <w:num w:numId="3" w16cid:durableId="1847016370">
    <w:abstractNumId w:val="2"/>
  </w:num>
  <w:num w:numId="4" w16cid:durableId="527647360">
    <w:abstractNumId w:val="3"/>
  </w:num>
  <w:num w:numId="5" w16cid:durableId="398940038">
    <w:abstractNumId w:val="4"/>
  </w:num>
  <w:num w:numId="6" w16cid:durableId="2047486441">
    <w:abstractNumId w:val="5"/>
  </w:num>
  <w:num w:numId="7" w16cid:durableId="511451122">
    <w:abstractNumId w:val="6"/>
  </w:num>
  <w:num w:numId="8" w16cid:durableId="496966067">
    <w:abstractNumId w:val="7"/>
  </w:num>
  <w:num w:numId="9" w16cid:durableId="19001674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5B"/>
    <w:rsid w:val="000D40D2"/>
    <w:rsid w:val="001C147C"/>
    <w:rsid w:val="0055145E"/>
    <w:rsid w:val="0057605B"/>
    <w:rsid w:val="00673167"/>
    <w:rsid w:val="00871242"/>
    <w:rsid w:val="00880196"/>
    <w:rsid w:val="00B414DB"/>
    <w:rsid w:val="00BE286E"/>
    <w:rsid w:val="00DC20A4"/>
    <w:rsid w:val="00EF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5270370"/>
  <w15:chartTrackingRefBased/>
  <w15:docId w15:val="{6ADC91E8-6F46-49D2-A508-65F61310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GB" w:eastAsia="ar-SA"/>
    </w:rPr>
  </w:style>
  <w:style w:type="paragraph" w:styleId="Heading1">
    <w:name w:val="heading 1"/>
    <w:basedOn w:val="Normal"/>
    <w:next w:val="BodyText"/>
    <w:qFormat/>
    <w:pPr>
      <w:keepNext/>
      <w:numPr>
        <w:numId w:val="1"/>
      </w:numPr>
      <w:ind w:left="720" w:firstLine="0"/>
      <w:jc w:val="both"/>
      <w:outlineLvl w:val="0"/>
    </w:pPr>
    <w:rPr>
      <w:b/>
      <w:bCs/>
    </w:rPr>
  </w:style>
  <w:style w:type="paragraph" w:styleId="Heading2">
    <w:name w:val="heading 2"/>
    <w:basedOn w:val="Normal"/>
    <w:next w:val="BodyText"/>
    <w:qFormat/>
    <w:pPr>
      <w:keepNext/>
      <w:numPr>
        <w:ilvl w:val="1"/>
        <w:numId w:val="1"/>
      </w:numPr>
      <w:jc w:val="both"/>
      <w:outlineLvl w:val="1"/>
    </w:pPr>
    <w:rPr>
      <w:b/>
      <w:bCs/>
      <w:sz w:val="22"/>
    </w:rPr>
  </w:style>
  <w:style w:type="paragraph" w:styleId="Heading3">
    <w:name w:val="heading 3"/>
    <w:basedOn w:val="Normal"/>
    <w:next w:val="BodyText"/>
    <w:qFormat/>
    <w:pPr>
      <w:keepNext/>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b w:val="0"/>
      <w:i w:val="0"/>
      <w:sz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sz w:val="22"/>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lang w:val="en-CA"/>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lang w:val="en-CA"/>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b w:val="0"/>
      <w:bCs w:val="0"/>
      <w:color w:val="000000"/>
      <w:sz w:val="22"/>
      <w:lang w:val="en-C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cs="font471"/>
      <w:b/>
      <w:bCs/>
      <w:lang w:val="en-CA"/>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PageNumber1">
    <w:name w:val="Page Number1"/>
    <w:basedOn w:val="DefaultParagraphFont"/>
  </w:style>
  <w:style w:type="character" w:styleId="Hyperlink">
    <w:name w:val="Hyperlink"/>
    <w:rPr>
      <w:color w:val="0000FF"/>
      <w:u w:val="single"/>
    </w:rPr>
  </w:style>
  <w:style w:type="character" w:customStyle="1" w:styleId="ListLabel1">
    <w:name w:val="ListLabel 1"/>
    <w:rPr>
      <w:b w:val="0"/>
      <w:i w:val="0"/>
    </w:rPr>
  </w:style>
  <w:style w:type="character" w:customStyle="1" w:styleId="ListLabel2">
    <w:name w:val="ListLabel 2"/>
    <w:rPr>
      <w:rFonts w:cs="Courier New"/>
    </w:rPr>
  </w:style>
  <w:style w:type="character" w:customStyle="1" w:styleId="ListLabel3">
    <w:name w:val="ListLabel 3"/>
    <w:rPr>
      <w:b w:val="0"/>
      <w:bCs w:val="0"/>
    </w:rPr>
  </w:style>
  <w:style w:type="character" w:customStyle="1" w:styleId="ListLabel4">
    <w:name w:val="ListLabel 4"/>
    <w:rPr>
      <w:rFonts w:eastAsia="SimSun" w:cs="Arial"/>
    </w:rPr>
  </w:style>
  <w:style w:type="character" w:customStyle="1" w:styleId="ListLabel5">
    <w:name w:val="ListLabel 5"/>
    <w:rPr>
      <w:b/>
      <w:bCs/>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jc w:val="both"/>
    </w:pPr>
    <w:rPr>
      <w:sz w:val="22"/>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paragraph" w:styleId="BodyTextIndent">
    <w:name w:val="Body Text Indent"/>
    <w:basedOn w:val="Normal"/>
    <w:pPr>
      <w:ind w:left="720"/>
      <w:jc w:val="both"/>
    </w:pPr>
    <w:rPr>
      <w:sz w:val="22"/>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1208</Words>
  <Characters>6017</Characters>
  <Application>Microsoft Office Word</Application>
  <DocSecurity>0</DocSecurity>
  <Lines>200</Lines>
  <Paragraphs>114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dc:creator>
  <cp:keywords/>
  <cp:lastModifiedBy>Fradarick, Ophilia</cp:lastModifiedBy>
  <cp:revision>2</cp:revision>
  <cp:lastPrinted>2019-09-07T16:57:00Z</cp:lastPrinted>
  <dcterms:created xsi:type="dcterms:W3CDTF">2024-12-09T11:09:00Z</dcterms:created>
  <dcterms:modified xsi:type="dcterms:W3CDTF">2024-12-09T11:09:00Z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NUH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048fafd5c64d5cf09da5fad7f915c4ccb70c34357fd0b3073b6058e57f5a3fcd</vt:lpwstr>
  </property>
</Properties>
</file>